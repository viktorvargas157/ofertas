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2" w:hRule="exact"/>
        </w:trPr>
        <w:tc>
          <w:tcPr>
            <w:tcW w:w="2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8"/>
              <w:ind w:left="4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NOMBRE</w:t>
            </w:r>
            <w:r>
              <w:rPr>
                <w:rFonts w:cs="Arial" w:hAnsi="Arial" w:eastAsia="Arial" w:ascii="Arial"/>
                <w:b/>
                <w:spacing w:val="9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DEL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1"/>
                <w:sz w:val="19"/>
                <w:szCs w:val="19"/>
              </w:rPr>
              <w:t>CLIENTE: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87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8"/>
              <w:ind w:left="1561"/>
            </w:pP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  <w:t>Carpintería</w:t>
            </w:r>
            <w:r>
              <w:rPr>
                <w:rFonts w:cs="Arial" w:hAnsi="Arial" w:eastAsia="Arial" w:ascii="Arial"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spacing w:val="0"/>
                <w:w w:val="101"/>
                <w:sz w:val="19"/>
                <w:szCs w:val="19"/>
              </w:rPr>
              <w:t>Habana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7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64" w:hRule="exact"/>
        </w:trPr>
        <w:tc>
          <w:tcPr>
            <w:tcW w:w="2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3" w:space="0" w:color="000000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8"/>
              <w:ind w:left="1256" w:right="-26"/>
            </w:pPr>
            <w:r>
              <w:rPr>
                <w:rFonts w:cs="Arial" w:hAnsi="Arial" w:eastAsia="Arial" w:ascii="Arial"/>
                <w:b/>
                <w:spacing w:val="0"/>
                <w:w w:val="101"/>
                <w:sz w:val="19"/>
                <w:szCs w:val="19"/>
              </w:rPr>
              <w:t>EMPRESA: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870" w:type="dxa"/>
            <w:tcBorders>
              <w:top w:val="single" w:sz="13" w:space="0" w:color="000000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center"/>
              <w:ind w:left="1517" w:right="1517"/>
            </w:pPr>
            <w:r>
              <w:rPr>
                <w:rFonts w:cs="Arial" w:hAnsi="Arial" w:eastAsia="Arial" w:ascii="Arial"/>
                <w:spacing w:val="0"/>
                <w:w w:val="101"/>
                <w:sz w:val="19"/>
                <w:szCs w:val="19"/>
              </w:rPr>
              <w:t>MICONS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single" w:sz="13" w:space="0" w:color="000000"/>
              <w:bottom w:val="nil" w:sz="6" w:space="0" w:color="auto"/>
              <w:right w:val="single" w:sz="13" w:space="0" w:color="000000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24"/>
              <w:ind w:left="118" w:right="-26"/>
            </w:pPr>
            <w:r>
              <w:rPr>
                <w:rFonts w:cs="Arial" w:hAnsi="Arial" w:eastAsia="Arial" w:ascii="Arial"/>
                <w:b/>
                <w:spacing w:val="0"/>
                <w:w w:val="101"/>
                <w:sz w:val="19"/>
                <w:szCs w:val="19"/>
              </w:rPr>
              <w:t>SECTOR: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718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center"/>
              <w:spacing w:before="8"/>
              <w:ind w:left="1015" w:right="1015"/>
            </w:pPr>
            <w:r>
              <w:rPr>
                <w:rFonts w:cs="Arial" w:hAnsi="Arial" w:eastAsia="Arial" w:ascii="Arial"/>
                <w:spacing w:val="0"/>
                <w:w w:val="101"/>
                <w:sz w:val="19"/>
                <w:szCs w:val="19"/>
              </w:rPr>
              <w:t>Estatal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7" w:lineRule="exact" w:line="200"/>
        <w:ind w:left="1404"/>
      </w:pPr>
      <w:r>
        <w:pict>
          <v:group style="position:absolute;margin-left:165.626pt;margin-top:-0.916111pt;width:388.6pt;height:16.322pt;mso-position-horizontal-relative:page;mso-position-vertical-relative:paragraph;z-index:-219" coordorigin="3313,-18" coordsize="7772,326">
            <v:shape style="position:absolute;left:3329;top:13;width:7740;height:0" coordorigin="3329,13" coordsize="7740,0" path="m3329,13l11069,13e" filled="f" stroked="t" strokeweight="1.6pt" strokecolor="#000000">
              <v:path arrowok="t"/>
            </v:shape>
            <v:shape style="position:absolute;left:3329;top:277;width:7740;height:0" coordorigin="3329,277" coordsize="7740,0" path="m3329,277l11069,277e" filled="f" stroked="t" strokeweight="1.6pt" strokecolor="#000000">
              <v:path arrowok="t"/>
            </v:shape>
            <v:shape style="position:absolute;left:3344;top:-2;width:0;height:294" coordorigin="3344,-2" coordsize="0,294" path="m3344,-2l3344,292e" filled="f" stroked="t" strokeweight="1.6pt" strokecolor="#000000">
              <v:path arrowok="t"/>
            </v:shape>
            <v:shape style="position:absolute;left:11054;top:-2;width:0;height:294" coordorigin="11054,-2" coordsize="0,294" path="m11054,-2l11054,292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DIRECCIÓN: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                                      </w:t>
      </w:r>
      <w:r>
        <w:rPr>
          <w:rFonts w:cs="Arial" w:hAnsi="Arial" w:eastAsia="Arial" w:ascii="Arial"/>
          <w:b/>
          <w:spacing w:val="32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Avenida</w:t>
      </w:r>
      <w:r>
        <w:rPr>
          <w:rFonts w:cs="Arial" w:hAnsi="Arial" w:eastAsia="Arial" w:ascii="Arial"/>
          <w:spacing w:val="8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Independencia</w:t>
      </w:r>
      <w:r>
        <w:rPr>
          <w:rFonts w:cs="Arial" w:hAnsi="Arial" w:eastAsia="Arial" w:ascii="Arial"/>
          <w:spacing w:val="1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Km</w:t>
      </w:r>
      <w:r>
        <w:rPr>
          <w:rFonts w:cs="Arial" w:hAnsi="Arial" w:eastAsia="Arial" w:ascii="Arial"/>
          <w:spacing w:val="4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5</w:t>
      </w:r>
      <w:r>
        <w:rPr>
          <w:rFonts w:cs="Arial" w:hAnsi="Arial" w:eastAsia="Arial" w:ascii="Arial"/>
          <w:spacing w:val="2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1/2,</w:t>
      </w:r>
      <w:r>
        <w:rPr>
          <w:rFonts w:cs="Arial" w:hAnsi="Arial" w:eastAsia="Arial" w:ascii="Arial"/>
          <w:spacing w:val="4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Boyeros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7" w:lineRule="exact" w:line="200"/>
        <w:ind w:left="1393"/>
      </w:pPr>
      <w:r>
        <w:pict>
          <v:group style="position:absolute;margin-left:165.626pt;margin-top:-0.917111pt;width:244.6pt;height:16.322pt;mso-position-horizontal-relative:page;mso-position-vertical-relative:paragraph;z-index:-218" coordorigin="3313,-18" coordsize="4892,326">
            <v:shape style="position:absolute;left:3329;top:13;width:4860;height:0" coordorigin="3329,13" coordsize="4860,0" path="m3329,13l8189,13e" filled="f" stroked="t" strokeweight="1.6pt" strokecolor="#000000">
              <v:path arrowok="t"/>
            </v:shape>
            <v:shape style="position:absolute;left:3329;top:277;width:4860;height:0" coordorigin="3329,277" coordsize="4860,0" path="m3329,277l8189,277e" filled="f" stroked="t" strokeweight="1.6pt" strokecolor="#000000">
              <v:path arrowok="t"/>
            </v:shape>
            <v:shape style="position:absolute;left:3344;top:-2;width:0;height:294" coordorigin="3344,-2" coordsize="0,294" path="m3344,-2l3344,292e" filled="f" stroked="t" strokeweight="1.6pt" strokecolor="#000000">
              <v:path arrowok="t"/>
            </v:shape>
            <v:shape style="position:absolute;left:8174;top:-2;width:0;height:294" coordorigin="8174,-2" coordsize="0,294" path="m8174,-2l8174,292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CONTACTO: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                                 </w:t>
      </w:r>
      <w:r>
        <w:rPr>
          <w:rFonts w:cs="Arial" w:hAnsi="Arial" w:eastAsia="Arial" w:ascii="Arial"/>
          <w:b/>
          <w:spacing w:val="24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Ruben</w:t>
      </w:r>
      <w:r>
        <w:rPr>
          <w:rFonts w:cs="Arial" w:hAnsi="Arial" w:eastAsia="Arial" w:ascii="Arial"/>
          <w:spacing w:val="7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Morales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7" w:lineRule="exact" w:line="200"/>
        <w:ind w:left="1436"/>
      </w:pPr>
      <w:r>
        <w:pict>
          <v:group style="position:absolute;margin-left:165.626pt;margin-top:-0.916111pt;width:196.6pt;height:16.322pt;mso-position-horizontal-relative:page;mso-position-vertical-relative:paragraph;z-index:-217" coordorigin="3313,-18" coordsize="3932,326">
            <v:shape style="position:absolute;left:3329;top:13;width:3900;height:0" coordorigin="3329,13" coordsize="3900,0" path="m3329,13l7229,13e" filled="f" stroked="t" strokeweight="1.6pt" strokecolor="#000000">
              <v:path arrowok="t"/>
            </v:shape>
            <v:shape style="position:absolute;left:3329;top:277;width:3900;height:0" coordorigin="3329,277" coordsize="3900,0" path="m3329,277l7229,277e" filled="f" stroked="t" strokeweight="1.6pt" strokecolor="#000000">
              <v:path arrowok="t"/>
            </v:shape>
            <v:shape style="position:absolute;left:3344;top:-2;width:0;height:294" coordorigin="3344,-2" coordsize="0,294" path="m3344,-2l3344,292e" filled="f" stroked="t" strokeweight="1.6pt" strokecolor="#000000">
              <v:path arrowok="t"/>
            </v:shape>
            <v:shape style="position:absolute;left:7214;top:-2;width:0;height:294" coordorigin="7214,-2" coordsize="0,294" path="m7214,-2l7214,292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410.966pt;margin-top:-0.916111pt;width:159.467pt;height:16.322pt;mso-position-horizontal-relative:page;mso-position-vertical-relative:paragraph;z-index:-216" coordorigin="8219,-18" coordsize="3189,326">
            <v:shape style="position:absolute;left:8235;top:13;width:3157;height:0" coordorigin="8235,13" coordsize="3157,0" path="m8235,13l11393,13e" filled="f" stroked="t" strokeweight="1.6pt" strokecolor="#000000">
              <v:path arrowok="t"/>
            </v:shape>
            <v:shape style="position:absolute;left:8235;top:277;width:3157;height:0" coordorigin="8235,277" coordsize="3157,0" path="m8235,277l11393,277e" filled="f" stroked="t" strokeweight="1.6pt" strokecolor="#000000">
              <v:path arrowok="t"/>
            </v:shape>
            <v:shape style="position:absolute;left:8250;top:-2;width:0;height:294" coordorigin="8250,-2" coordsize="0,294" path="m8250,-2l8250,292e" filled="f" stroked="t" strokeweight="1.6pt" strokecolor="#000000">
              <v:path arrowok="t"/>
            </v:shape>
            <v:shape style="position:absolute;left:11378;top:-2;width:0;height:294" coordorigin="11378,-2" coordsize="0,294" path="m11378,-2l11378,292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TELÉFONO: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                            </w:t>
      </w:r>
      <w:r>
        <w:rPr>
          <w:rFonts w:cs="Arial" w:hAnsi="Arial" w:eastAsia="Arial" w:ascii="Arial"/>
          <w:b/>
          <w:spacing w:val="3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52176398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                                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E-MAIL:</w:t>
      </w:r>
      <w:r>
        <w:rPr>
          <w:rFonts w:cs="Arial" w:hAnsi="Arial" w:eastAsia="Arial" w:ascii="Arial"/>
          <w:b/>
          <w:spacing w:val="8"/>
          <w:w w:val="100"/>
          <w:position w:val="-1"/>
          <w:sz w:val="19"/>
          <w:szCs w:val="19"/>
        </w:rPr>
        <w:t> </w:t>
      </w:r>
      <w:hyperlink r:id="rId4">
        <w:r>
          <w:rPr>
            <w:rFonts w:cs="Arial" w:hAnsi="Arial" w:eastAsia="Arial" w:ascii="Arial"/>
            <w:spacing w:val="0"/>
            <w:w w:val="101"/>
            <w:position w:val="-1"/>
            <w:sz w:val="19"/>
            <w:szCs w:val="19"/>
          </w:rPr>
          <w:t>ruben.morales@cmadera.gescon.cu</w:t>
        </w:r>
        <w:r>
          <w:rPr>
            <w:rFonts w:cs="Arial" w:hAnsi="Arial" w:eastAsia="Arial" w:ascii="Arial"/>
            <w:spacing w:val="0"/>
            <w:w w:val="100"/>
            <w:position w:val="0"/>
            <w:sz w:val="19"/>
            <w:szCs w:val="19"/>
          </w:rPr>
        </w:r>
      </w:hyperlink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spacing w:before="37"/>
        <w:ind w:left="4879" w:right="3954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DATOS</w:t>
      </w:r>
      <w:r>
        <w:rPr>
          <w:rFonts w:cs="Arial" w:hAnsi="Arial" w:eastAsia="Arial" w:ascii="Arial"/>
          <w:b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LA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sz w:val="19"/>
          <w:szCs w:val="19"/>
        </w:rPr>
        <w:t>OBRA: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88" w:lineRule="exact" w:line="200"/>
        <w:ind w:left="1404"/>
      </w:pPr>
      <w:r>
        <w:pict>
          <v:group style="position:absolute;margin-left:165.626pt;margin-top:1.63289pt;width:388.6pt;height:16.322pt;mso-position-horizontal-relative:page;mso-position-vertical-relative:paragraph;z-index:-215" coordorigin="3313,33" coordsize="7772,326">
            <v:shape style="position:absolute;left:3329;top:64;width:7740;height:0" coordorigin="3329,64" coordsize="7740,0" path="m3329,64l11069,64e" filled="f" stroked="t" strokeweight="1.6pt" strokecolor="#000000">
              <v:path arrowok="t"/>
            </v:shape>
            <v:shape style="position:absolute;left:3329;top:328;width:7740;height:0" coordorigin="3329,328" coordsize="7740,0" path="m3329,328l11069,328e" filled="f" stroked="t" strokeweight="1.6pt" strokecolor="#000000">
              <v:path arrowok="t"/>
            </v:shape>
            <v:shape style="position:absolute;left:3344;top:49;width:0;height:294" coordorigin="3344,49" coordsize="0,294" path="m3344,49l3344,343e" filled="f" stroked="t" strokeweight="1.6pt" strokecolor="#000000">
              <v:path arrowok="t"/>
            </v:shape>
            <v:shape style="position:absolute;left:11054;top:49;width:0;height:294" coordorigin="11054,49" coordsize="0,294" path="m11054,49l11054,343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DIRECCIÓN: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                  </w:t>
      </w:r>
      <w:r>
        <w:rPr>
          <w:rFonts w:cs="Arial" w:hAnsi="Arial" w:eastAsia="Arial" w:ascii="Arial"/>
          <w:b/>
          <w:spacing w:val="39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Calle</w:t>
      </w:r>
      <w:r>
        <w:rPr>
          <w:rFonts w:cs="Arial" w:hAnsi="Arial" w:eastAsia="Arial" w:ascii="Arial"/>
          <w:spacing w:val="5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Nuestra</w:t>
      </w:r>
      <w:r>
        <w:rPr>
          <w:rFonts w:cs="Arial" w:hAnsi="Arial" w:eastAsia="Arial" w:ascii="Arial"/>
          <w:spacing w:val="8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Señora</w:t>
      </w:r>
      <w:r>
        <w:rPr>
          <w:rFonts w:cs="Arial" w:hAnsi="Arial" w:eastAsia="Arial" w:ascii="Arial"/>
          <w:spacing w:val="7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de</w:t>
      </w:r>
      <w:r>
        <w:rPr>
          <w:rFonts w:cs="Arial" w:hAnsi="Arial" w:eastAsia="Arial" w:ascii="Arial"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los</w:t>
      </w:r>
      <w:r>
        <w:rPr>
          <w:rFonts w:cs="Arial" w:hAnsi="Arial" w:eastAsia="Arial" w:ascii="Arial"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Angeles</w:t>
      </w:r>
      <w:r>
        <w:rPr>
          <w:rFonts w:cs="Arial" w:hAnsi="Arial" w:eastAsia="Arial" w:ascii="Arial"/>
          <w:spacing w:val="8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esq.</w:t>
      </w:r>
      <w:r>
        <w:rPr>
          <w:rFonts w:cs="Arial" w:hAnsi="Arial" w:eastAsia="Arial" w:ascii="Arial"/>
          <w:spacing w:val="5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Tres</w:t>
      </w:r>
      <w:r>
        <w:rPr>
          <w:rFonts w:cs="Arial" w:hAnsi="Arial" w:eastAsia="Arial" w:ascii="Arial"/>
          <w:spacing w:val="5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Palacios,</w:t>
      </w:r>
      <w:r>
        <w:rPr>
          <w:rFonts w:cs="Arial" w:hAnsi="Arial" w:eastAsia="Arial" w:ascii="Arial"/>
          <w:spacing w:val="9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Luyano.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spacing w:before="37"/>
        <w:ind w:left="4068" w:right="4103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DESCRIPCIÓN</w:t>
      </w:r>
      <w:r>
        <w:rPr>
          <w:rFonts w:cs="Arial" w:hAnsi="Arial" w:eastAsia="Arial" w:ascii="Arial"/>
          <w:b/>
          <w:spacing w:val="1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LA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sz w:val="19"/>
          <w:szCs w:val="19"/>
        </w:rPr>
        <w:t>OBRA: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tabs>
          <w:tab w:pos="7460" w:val="left"/>
        </w:tabs>
        <w:jc w:val="left"/>
        <w:spacing w:before="86" w:lineRule="exact" w:line="200"/>
        <w:ind w:left="131"/>
      </w:pPr>
      <w:r>
        <w:pict>
          <v:group style="position:absolute;margin-left:42.266pt;margin-top:0.194889pt;width:532.6pt;height:119.8pt;mso-position-horizontal-relative:page;mso-position-vertical-relative:paragraph;z-index:-214" coordorigin="845,4" coordsize="10652,2396">
            <v:shape style="position:absolute;left:861;top:35;width:10620;height:0" coordorigin="861,35" coordsize="10620,0" path="m861,35l11481,35e" filled="f" stroked="t" strokeweight="1.6pt" strokecolor="#000000">
              <v:path arrowok="t"/>
            </v:shape>
            <v:shape style="position:absolute;left:861;top:2369;width:10620;height:0" coordorigin="861,2369" coordsize="10620,0" path="m861,2369l11481,2369e" filled="f" stroked="t" strokeweight="1.6pt" strokecolor="#000000">
              <v:path arrowok="t"/>
            </v:shape>
            <v:shape style="position:absolute;left:876;top:20;width:0;height:2364" coordorigin="876,20" coordsize="0,2364" path="m876,20l876,2384e" filled="f" stroked="t" strokeweight="1.6pt" strokecolor="#000000">
              <v:path arrowok="t"/>
            </v:shape>
            <v:shape style="position:absolute;left:11466;top:20;width:0;height:2364" coordorigin="11466,20" coordsize="0,2364" path="m11466,20l11466,2384e" filled="f" stroked="t" strokeweight="1.6pt" strokecolor="#000000">
              <v:path arrowok="t"/>
            </v:shape>
            <w10:wrap type="none"/>
          </v:group>
        </w:pict>
      </w:r>
      <w:r>
        <w:pict>
          <v:group style="position:absolute;margin-left:42.266pt;margin-top:143.496pt;width:532.6pt;height:124.6pt;mso-position-horizontal-relative:page;mso-position-vertical-relative:paragraph;z-index:-213" coordorigin="845,2870" coordsize="10652,2492">
            <v:shape style="position:absolute;left:861;top:2901;width:10620;height:0" coordorigin="861,2901" coordsize="10620,0" path="m861,2901l11481,2901e" filled="f" stroked="t" strokeweight="1.6pt" strokecolor="#000000">
              <v:path arrowok="t"/>
            </v:shape>
            <v:shape style="position:absolute;left:861;top:5331;width:10620;height:0" coordorigin="861,5331" coordsize="10620,0" path="m861,5331l11481,5331e" filled="f" stroked="t" strokeweight="1.6pt" strokecolor="#000000">
              <v:path arrowok="t"/>
            </v:shape>
            <v:shape style="position:absolute;left:876;top:2886;width:0;height:2460" coordorigin="876,2886" coordsize="0,2460" path="m876,2886l876,5346e" filled="f" stroked="t" strokeweight="1.6pt" strokecolor="#000000">
              <v:path arrowok="t"/>
            </v:shape>
            <v:shape style="position:absolute;left:11466;top:2886;width:0;height:2460" coordorigin="11466,2886" coordsize="0,2460" path="m11466,2886l11466,5346e" filled="f" stroked="t" strokeweight="1.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w w:val="101"/>
          <w:position w:val="-1"/>
          <w:sz w:val="19"/>
          <w:szCs w:val="19"/>
        </w:rPr>
        <w:t>Licencia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de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Construcción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de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la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Obra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(en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caso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de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ser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necesario):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SI: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  <w:t>        </w:t>
      </w:r>
      <w:r>
        <w:rPr>
          <w:rFonts w:cs="Arial" w:hAnsi="Arial" w:eastAsia="Arial" w:ascii="Arial"/>
          <w:spacing w:val="7"/>
          <w:w w:val="100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spacing w:val="7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spacing w:val="7"/>
          <w:w w:val="100"/>
          <w:position w:val="-1"/>
          <w:sz w:val="19"/>
          <w:szCs w:val="19"/>
        </w:rPr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NO: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  <w:tab/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7" w:lineRule="exact" w:line="200"/>
        <w:ind w:left="3398"/>
      </w:pP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SERVICIOS</w:t>
      </w:r>
      <w:r>
        <w:rPr>
          <w:rFonts w:cs="Arial" w:hAnsi="Arial" w:eastAsia="Arial" w:ascii="Arial"/>
          <w:b/>
          <w:spacing w:val="11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SOLICITADOS</w:t>
      </w:r>
      <w:r>
        <w:rPr>
          <w:rFonts w:cs="Arial" w:hAnsi="Arial" w:eastAsia="Arial" w:ascii="Arial"/>
          <w:b/>
          <w:spacing w:val="14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POR</w:t>
      </w:r>
      <w:r>
        <w:rPr>
          <w:rFonts w:cs="Arial" w:hAnsi="Arial" w:eastAsia="Arial" w:ascii="Arial"/>
          <w:b/>
          <w:spacing w:val="5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EL</w:t>
      </w:r>
      <w:r>
        <w:rPr>
          <w:rFonts w:cs="Arial" w:hAnsi="Arial" w:eastAsia="Arial" w:ascii="Arial"/>
          <w:b/>
          <w:spacing w:val="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position w:val="-1"/>
          <w:sz w:val="19"/>
          <w:szCs w:val="19"/>
        </w:rPr>
        <w:t>CLIENTE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4"/>
          <w:szCs w:val="14"/>
        </w:rPr>
        <w:jc w:val="right"/>
        <w:spacing w:before="6" w:lineRule="atLeast" w:line="200"/>
        <w:ind w:left="9270" w:right="1119" w:hanging="2384"/>
      </w:pPr>
      <w:r>
        <w:pict>
          <v:shape type="#_x0000_t202" style="position:absolute;margin-left:42.266pt;margin-top:-28.3304pt;width:535.89pt;height:51.496pt;mso-position-horizontal-relative:page;mso-position-vertical-relative:paragraph;z-index:-21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90" w:hRule="exact"/>
                    </w:trPr>
                    <w:tc>
                      <w:tcPr>
                        <w:tcW w:w="2910" w:type="dxa"/>
                        <w:vMerge w:val="restart"/>
                        <w:tcBorders>
                          <w:top w:val="single" w:sz="13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9"/>
                            <w:szCs w:val="19"/>
                          </w:rPr>
                          <w:jc w:val="left"/>
                          <w:ind w:left="794"/>
                        </w:pP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0"/>
                            <w:sz w:val="19"/>
                            <w:szCs w:val="19"/>
                          </w:rPr>
                          <w:t>OFERTA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b/>
                            <w:spacing w:val="0"/>
                            <w:w w:val="101"/>
                            <w:sz w:val="19"/>
                            <w:szCs w:val="19"/>
                          </w:rPr>
                          <w:t>POR: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6740" w:type="dxa"/>
                        <w:vMerge w:val="restart"/>
                        <w:tcBorders>
                          <w:top w:val="single" w:sz="12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right"/>
                          <w:spacing w:before="8" w:lineRule="auto" w:line="262"/>
                          <w:ind w:left="2014" w:right="5" w:firstLine="130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ENTREGA</w:t>
                        </w:r>
                        <w:r>
                          <w:rPr>
                            <w:rFonts w:cs="Arial" w:hAnsi="Arial" w:eastAsia="Arial" w:ascii="Arial"/>
                            <w:spacing w:val="1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DOCUMENTACIÓN</w:t>
                        </w:r>
                        <w:r>
                          <w:rPr>
                            <w:rFonts w:cs="Arial" w:hAnsi="Arial" w:eastAsia="Arial" w:ascii="Arial"/>
                            <w:spacing w:val="2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PROYECTO: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NECESIDAD</w:t>
                        </w:r>
                        <w:r>
                          <w:rPr>
                            <w:rFonts w:cs="Arial" w:hAnsi="Arial" w:eastAsia="Arial" w:ascii="Arial"/>
                            <w:spacing w:val="17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LEVANTAMIENTO</w:t>
                        </w:r>
                        <w:r>
                          <w:rPr>
                            <w:rFonts w:cs="Arial" w:hAnsi="Arial" w:eastAsia="Arial" w:ascii="Arial"/>
                            <w:spacing w:val="2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rFonts w:cs="Arial" w:hAnsi="Arial" w:eastAsia="Arial" w:ascii="Arial"/>
                            <w:spacing w:val="3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DICTAMEN</w:t>
                        </w:r>
                        <w:r>
                          <w:rPr>
                            <w:rFonts w:cs="Arial" w:hAnsi="Arial" w:eastAsia="Arial" w:ascii="Arial"/>
                            <w:spacing w:val="1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TÉCNICO</w:t>
                        </w:r>
                        <w:r>
                          <w:rPr>
                            <w:rFonts w:cs="Arial" w:hAnsi="Arial" w:eastAsia="Arial" w:ascii="Arial"/>
                            <w:spacing w:val="1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OBRA: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ASESORAMIENTO</w:t>
                        </w:r>
                        <w:r>
                          <w:rPr>
                            <w:rFonts w:cs="Arial" w:hAnsi="Arial" w:eastAsia="Arial" w:ascii="Arial"/>
                            <w:spacing w:val="2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TÉCNICO</w:t>
                        </w:r>
                        <w:r>
                          <w:rPr>
                            <w:rFonts w:cs="Arial" w:hAnsi="Arial" w:eastAsia="Arial" w:ascii="Arial"/>
                            <w:spacing w:val="1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LA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EJECUCIÓN</w:t>
                        </w:r>
                        <w:r>
                          <w:rPr>
                            <w:rFonts w:cs="Arial" w:hAnsi="Arial" w:eastAsia="Arial" w:ascii="Arial"/>
                            <w:spacing w:val="17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5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LA</w:t>
                        </w:r>
                        <w:r>
                          <w:rPr>
                            <w:rFonts w:cs="Arial" w:hAnsi="Arial" w:eastAsia="Arial" w:ascii="Arial"/>
                            <w:spacing w:val="4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OBRA: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76" w:hRule="exact"/>
                    </w:trPr>
                    <w:tc>
                      <w:tcPr>
                        <w:tcW w:w="2910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740" w:type="dxa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90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90" w:hRule="exact"/>
                    </w:trPr>
                    <w:tc>
                      <w:tcPr>
                        <w:tcW w:w="2910" w:type="dxa"/>
                        <w:vMerge w:val=""/>
                        <w:tcBorders>
                          <w:left w:val="nil" w:sz="6" w:space="0" w:color="auto"/>
                          <w:bottom w:val="single" w:sz="13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740" w:type="dxa"/>
                        <w:vMerge w:val=""/>
                        <w:tcBorders>
                          <w:left w:val="nil" w:sz="6" w:space="0" w:color="auto"/>
                          <w:bottom w:val="single" w:sz="12" w:space="0" w:color="000000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90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9650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90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8"/>
                          <w:ind w:left="238" w:right="-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28/01/2018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9650" w:type="dxa"/>
                        <w:gridSpan w:val="2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990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4"/>
                            <w:szCs w:val="14"/>
                          </w:rPr>
                          <w:jc w:val="left"/>
                          <w:spacing w:before="8"/>
                          <w:ind w:left="359" w:right="-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  <w:t>09:30</w:t>
                        </w:r>
                        <w:r>
                          <w:rPr>
                            <w:rFonts w:cs="Arial" w:hAnsi="Arial" w:eastAsia="Arial" w:ascii="Arial"/>
                            <w:spacing w:val="8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4"/>
                            <w:szCs w:val="14"/>
                          </w:rPr>
                          <w:t>am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FECHA</w:t>
      </w:r>
      <w:r>
        <w:rPr>
          <w:rFonts w:cs="Arial" w:hAnsi="Arial" w:eastAsia="Arial" w:ascii="Arial"/>
          <w:b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ESTIMADA</w:t>
      </w:r>
      <w:r>
        <w:rPr>
          <w:rFonts w:cs="Arial" w:hAnsi="Arial" w:eastAsia="Arial" w:ascii="Arial"/>
          <w:b/>
          <w:spacing w:val="16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DE</w:t>
      </w:r>
      <w:r>
        <w:rPr>
          <w:rFonts w:cs="Arial" w:hAnsi="Arial" w:eastAsia="Arial" w:ascii="Arial"/>
          <w:b/>
          <w:spacing w:val="5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2"/>
          <w:sz w:val="14"/>
          <w:szCs w:val="14"/>
        </w:rPr>
        <w:t>LEVANTAMIENTO:</w:t>
      </w:r>
      <w:r>
        <w:rPr>
          <w:rFonts w:cs="Arial" w:hAnsi="Arial" w:eastAsia="Arial" w:ascii="Arial"/>
          <w:b/>
          <w:spacing w:val="0"/>
          <w:w w:val="102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2"/>
          <w:sz w:val="14"/>
          <w:szCs w:val="14"/>
        </w:rPr>
        <w:t>HORA: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90" w:hRule="exact"/>
        </w:trPr>
        <w:tc>
          <w:tcPr>
            <w:tcW w:w="2910" w:type="dxa"/>
            <w:vMerge w:val="restart"/>
            <w:tcBorders>
              <w:top w:val="single" w:sz="1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ind w:left="33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ALCANCE</w:t>
            </w:r>
            <w:r>
              <w:rPr>
                <w:rFonts w:cs="Arial" w:hAnsi="Arial" w:eastAsia="Arial" w:ascii="Arial"/>
                <w:b/>
                <w:spacing w:val="10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DE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9"/>
                <w:szCs w:val="19"/>
              </w:rPr>
              <w:t>LA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1"/>
                <w:sz w:val="19"/>
                <w:szCs w:val="19"/>
              </w:rPr>
              <w:t>OBRA: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6740" w:type="dxa"/>
            <w:vMerge w:val="restart"/>
            <w:tcBorders>
              <w:top w:val="single" w:sz="12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4"/>
                <w:szCs w:val="14"/>
              </w:rPr>
              <w:jc w:val="right"/>
              <w:spacing w:before="8" w:lineRule="auto" w:line="262"/>
              <w:ind w:left="3046" w:right="5" w:firstLine="1657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DOCUMENTACIÓN</w:t>
            </w:r>
            <w:r>
              <w:rPr>
                <w:rFonts w:cs="Arial" w:hAnsi="Arial" w:eastAsia="Arial" w:ascii="Arial"/>
                <w:spacing w:val="26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GRÁFICA: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LISTADO</w:t>
            </w:r>
            <w:r>
              <w:rPr>
                <w:rFonts w:cs="Arial" w:hAnsi="Arial" w:eastAsia="Arial" w:ascii="Arial"/>
                <w:spacing w:val="1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ACTIVIDADES</w:t>
            </w:r>
            <w:r>
              <w:rPr>
                <w:rFonts w:cs="Arial" w:hAnsi="Arial" w:eastAsia="Arial" w:ascii="Arial"/>
                <w:spacing w:val="20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MANO</w:t>
            </w:r>
            <w:r>
              <w:rPr>
                <w:rFonts w:cs="Arial" w:hAnsi="Arial" w:eastAsia="Arial" w:ascii="Arial"/>
                <w:spacing w:val="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OBRA: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SISTEMA</w:t>
            </w:r>
            <w:r>
              <w:rPr>
                <w:rFonts w:cs="Arial" w:hAnsi="Arial" w:eastAsia="Arial" w:ascii="Arial"/>
                <w:spacing w:val="1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PRESUPUESTAR</w:t>
            </w:r>
            <w:r>
              <w:rPr>
                <w:rFonts w:cs="Arial" w:hAnsi="Arial" w:eastAsia="Arial" w:ascii="Arial"/>
                <w:spacing w:val="2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(Reng.</w:t>
            </w:r>
            <w:r>
              <w:rPr>
                <w:rFonts w:cs="Arial" w:hAnsi="Arial" w:eastAsia="Arial" w:ascii="Arial"/>
                <w:spacing w:val="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Variantes</w:t>
            </w:r>
            <w:r>
              <w:rPr>
                <w:rFonts w:cs="Arial" w:hAnsi="Arial" w:eastAsia="Arial" w:ascii="Arial"/>
                <w:spacing w:val="1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Excel):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LISTADO</w:t>
            </w:r>
            <w:r>
              <w:rPr>
                <w:rFonts w:cs="Arial" w:hAnsi="Arial" w:eastAsia="Arial" w:ascii="Arial"/>
                <w:spacing w:val="13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MATERIALES: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14"/>
                <w:szCs w:val="14"/>
              </w:rPr>
              <w:jc w:val="right"/>
              <w:ind w:right="5"/>
            </w:pP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COSTO</w:t>
            </w:r>
            <w:r>
              <w:rPr>
                <w:rFonts w:cs="Arial" w:hAnsi="Arial" w:eastAsia="Arial" w:ascii="Arial"/>
                <w:spacing w:val="11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DE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MATERIALES</w:t>
            </w:r>
            <w:r>
              <w:rPr>
                <w:rFonts w:cs="Arial" w:hAnsi="Arial" w:eastAsia="Arial" w:ascii="Arial"/>
                <w:spacing w:val="19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INCLUIDO</w:t>
            </w:r>
            <w:r>
              <w:rPr>
                <w:rFonts w:cs="Arial" w:hAnsi="Arial" w:eastAsia="Arial" w:ascii="Arial"/>
                <w:spacing w:val="1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EN</w:t>
            </w:r>
            <w:r>
              <w:rPr>
                <w:rFonts w:cs="Arial" w:hAnsi="Arial" w:eastAsia="Arial" w:ascii="Arial"/>
                <w:spacing w:val="5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  <w:t>LA</w:t>
            </w:r>
            <w:r>
              <w:rPr>
                <w:rFonts w:cs="Arial" w:hAnsi="Arial" w:eastAsia="Arial" w:ascii="Arial"/>
                <w:spacing w:val="4"/>
                <w:w w:val="100"/>
                <w:sz w:val="14"/>
                <w:szCs w:val="14"/>
              </w:rPr>
              <w:t> </w:t>
            </w:r>
            <w:r>
              <w:rPr>
                <w:rFonts w:cs="Arial" w:hAnsi="Arial" w:eastAsia="Arial" w:ascii="Arial"/>
                <w:spacing w:val="0"/>
                <w:w w:val="102"/>
                <w:sz w:val="14"/>
                <w:szCs w:val="14"/>
              </w:rPr>
              <w:t>OFERTA:</w:t>
            </w:r>
            <w:r>
              <w:rPr>
                <w:rFonts w:cs="Arial" w:hAnsi="Arial" w:eastAsia="Arial" w:ascii="Arial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99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/>
        </w:tc>
      </w:tr>
      <w:tr>
        <w:trPr>
          <w:trHeight w:val="176" w:hRule="exact"/>
        </w:trPr>
        <w:tc>
          <w:tcPr>
            <w:tcW w:w="291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674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99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/>
        </w:tc>
      </w:tr>
      <w:tr>
        <w:trPr>
          <w:trHeight w:val="176" w:hRule="exact"/>
        </w:trPr>
        <w:tc>
          <w:tcPr>
            <w:tcW w:w="291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674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99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/>
        </w:tc>
      </w:tr>
      <w:tr>
        <w:trPr>
          <w:trHeight w:val="176" w:hRule="exact"/>
        </w:trPr>
        <w:tc>
          <w:tcPr>
            <w:tcW w:w="291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6740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99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/>
        </w:tc>
      </w:tr>
      <w:tr>
        <w:trPr>
          <w:trHeight w:val="190" w:hRule="exact"/>
        </w:trPr>
        <w:tc>
          <w:tcPr>
            <w:tcW w:w="2910" w:type="dxa"/>
            <w:vMerge w:val=""/>
            <w:tcBorders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/>
        </w:tc>
        <w:tc>
          <w:tcPr>
            <w:tcW w:w="6740" w:type="dxa"/>
            <w:vMerge w:val=""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/>
        </w:tc>
        <w:tc>
          <w:tcPr>
            <w:tcW w:w="99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7"/>
        <w:ind w:left="2104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POR</w:t>
      </w:r>
      <w:r>
        <w:rPr>
          <w:rFonts w:cs="Arial" w:hAnsi="Arial" w:eastAsia="Arial" w:ascii="Arial"/>
          <w:b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EL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CLIENTE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                                        </w:t>
      </w:r>
      <w:r>
        <w:rPr>
          <w:rFonts w:cs="Arial" w:hAnsi="Arial" w:eastAsia="Arial" w:ascii="Arial"/>
          <w:b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POR</w:t>
      </w:r>
      <w:r>
        <w:rPr>
          <w:rFonts w:cs="Arial" w:hAnsi="Arial" w:eastAsia="Arial" w:ascii="Arial"/>
          <w:b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LA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1"/>
          <w:sz w:val="19"/>
          <w:szCs w:val="19"/>
        </w:rPr>
        <w:t>COOPERATIVA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54" w:lineRule="exact" w:line="200"/>
        <w:ind w:left="2104"/>
        <w:sectPr>
          <w:type w:val="continuous"/>
          <w:pgSz w:w="11920" w:h="16840"/>
          <w:pgMar w:top="1560" w:bottom="280" w:left="760" w:right="260"/>
        </w:sectPr>
      </w:pP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NOMBRE: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                                                       </w:t>
      </w:r>
      <w:r>
        <w:rPr>
          <w:rFonts w:cs="Arial" w:hAnsi="Arial" w:eastAsia="Arial" w:ascii="Arial"/>
          <w:spacing w:val="43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1"/>
          <w:position w:val="-1"/>
          <w:sz w:val="19"/>
          <w:szCs w:val="19"/>
        </w:rPr>
        <w:t>NOMBRE: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tabs>
          <w:tab w:pos="5100" w:val="left"/>
        </w:tabs>
        <w:jc w:val="left"/>
        <w:spacing w:before="58" w:lineRule="exact" w:line="200"/>
        <w:ind w:left="2104" w:right="-49"/>
      </w:pPr>
      <w:r>
        <w:rPr>
          <w:rFonts w:cs="Arial" w:hAnsi="Arial" w:eastAsia="Arial" w:ascii="Arial"/>
          <w:w w:val="101"/>
          <w:position w:val="-1"/>
          <w:sz w:val="19"/>
          <w:szCs w:val="19"/>
        </w:rPr>
        <w:t>FIRMA:</w:t>
      </w:r>
      <w:r>
        <w:rPr>
          <w:rFonts w:cs="Arial" w:hAnsi="Arial" w:eastAsia="Arial" w:ascii="Arial"/>
          <w:w w:val="101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w w:val="100"/>
          <w:position w:val="-1"/>
          <w:sz w:val="19"/>
          <w:szCs w:val="19"/>
          <w:u w:val="single" w:color="000000"/>
        </w:rPr>
        <w:tab/>
      </w:r>
      <w:r>
        <w:rPr>
          <w:rFonts w:cs="Arial" w:hAnsi="Arial" w:eastAsia="Arial" w:ascii="Arial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tabs>
          <w:tab w:pos="2980" w:val="left"/>
        </w:tabs>
        <w:jc w:val="left"/>
        <w:spacing w:before="58" w:lineRule="exact" w:line="200"/>
        <w:sectPr>
          <w:type w:val="continuous"/>
          <w:pgSz w:w="11920" w:h="16840"/>
          <w:pgMar w:top="1560" w:bottom="280" w:left="760" w:right="260"/>
          <w:cols w:num="2" w:equalWidth="off">
            <w:col w:w="5103" w:space="879"/>
            <w:col w:w="4918"/>
          </w:cols>
        </w:sectPr>
      </w:pPr>
      <w:r>
        <w:br w:type="column"/>
      </w:r>
      <w:r>
        <w:rPr>
          <w:rFonts w:cs="Arial" w:hAnsi="Arial" w:eastAsia="Arial" w:ascii="Arial"/>
          <w:w w:val="101"/>
          <w:position w:val="-1"/>
          <w:sz w:val="19"/>
          <w:szCs w:val="19"/>
        </w:rPr>
        <w:t>FIRMA:</w:t>
      </w:r>
      <w:r>
        <w:rPr>
          <w:rFonts w:cs="Arial" w:hAnsi="Arial" w:eastAsia="Arial" w:ascii="Arial"/>
          <w:w w:val="101"/>
          <w:position w:val="-1"/>
          <w:sz w:val="19"/>
          <w:szCs w:val="19"/>
          <w:u w:val="single" w:color="000000"/>
        </w:rPr>
        <w:t> </w:t>
      </w:r>
      <w:r>
        <w:rPr>
          <w:rFonts w:cs="Arial" w:hAnsi="Arial" w:eastAsia="Arial" w:ascii="Arial"/>
          <w:w w:val="100"/>
          <w:position w:val="-1"/>
          <w:sz w:val="19"/>
          <w:szCs w:val="19"/>
          <w:u w:val="single" w:color="000000"/>
        </w:rPr>
        <w:tab/>
      </w:r>
      <w:r>
        <w:rPr>
          <w:rFonts w:cs="Arial" w:hAnsi="Arial" w:eastAsia="Arial" w:ascii="Arial"/>
          <w:w w:val="100"/>
          <w:position w:val="-1"/>
          <w:sz w:val="19"/>
          <w:szCs w:val="19"/>
          <w:u w:val="single" w:color="000000"/>
        </w:rPr>
      </w:r>
      <w:r>
        <w:rPr>
          <w:rFonts w:cs="Arial" w:hAnsi="Arial" w:eastAsia="Arial" w:ascii="Arial"/>
          <w:w w:val="100"/>
          <w:position w:val="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pict>
          <v:group style="position:absolute;margin-left:14.44pt;margin-top:39.016pt;width:552pt;height:83.411pt;mso-position-horizontal-relative:page;mso-position-vertical-relative:page;z-index:-220" coordorigin="289,780" coordsize="11040,1668">
            <v:shape type="#_x0000_t75" style="position:absolute;left:289;top:780;width:11040;height:1344">
              <v:imagedata o:title="" r:id="rId5"/>
            </v:shape>
            <v:shape style="position:absolute;left:8174;top:2138;width:0;height:294" coordorigin="8174,2138" coordsize="0,294" path="m8174,2138l8174,2433e" filled="f" stroked="t" strokeweight="1.6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112"/>
      </w:pPr>
      <w:hyperlink r:id="rId6"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Dir: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Calle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3ra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No.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9604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e/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96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y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96A,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Playa.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Telf.: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72044632-33.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e-mail: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spacing w:val="0"/>
            <w:w w:val="100"/>
            <w:sz w:val="20"/>
            <w:szCs w:val="20"/>
          </w:rPr>
          <w:t>cccubana@ccc.co.cu</w:t>
        </w:r>
      </w:hyperlink>
    </w:p>
    <w:sectPr>
      <w:type w:val="continuous"/>
      <w:pgSz w:w="11920" w:h="16840"/>
      <w:pgMar w:top="1560" w:bottom="280" w:left="760" w:right="2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morales@cmadera.gescon.cu" TargetMode="External"/><Relationship Id="rId5" Type="http://schemas.openxmlformats.org/officeDocument/2006/relationships/image" Target="media/image1.png"/><Relationship Id="rId6" Type="http://schemas.openxmlformats.org/officeDocument/2006/relationships/hyperlink" Target="mailto:cccubana@ccc.co.cu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