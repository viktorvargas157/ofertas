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/>
        <w:ind w:left="316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NOMBRE</w:t>
      </w:r>
      <w:r>
        <w:rPr>
          <w:rFonts w:cs="Arial" w:hAnsi="Arial" w:eastAsia="Arial" w:ascii="Arial"/>
          <w:b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DEL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CLIENTE: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615"/>
        <w:ind w:left="1404" w:right="3401" w:firstLine="128"/>
      </w:pPr>
      <w:r>
        <w:pict>
          <v:group style="position:absolute;margin-left:165.626pt;margin-top:-2.87257pt;width:196.6pt;height:16.322pt;mso-position-horizontal-relative:page;mso-position-vertical-relative:paragraph;z-index:-215" coordorigin="3313,-57" coordsize="3932,326">
            <v:shape style="position:absolute;left:3329;top:-26;width:3900;height:0" coordorigin="3329,-26" coordsize="3900,0" path="m3329,-26l7229,-26e" filled="f" stroked="t" strokeweight="1.6pt" strokecolor="#000000">
              <v:path arrowok="t"/>
            </v:shape>
            <v:shape style="position:absolute;left:3329;top:238;width:3900;height:0" coordorigin="3329,238" coordsize="3900,0" path="m3329,238l7229,238e" filled="f" stroked="t" strokeweight="1.6pt" strokecolor="#000000">
              <v:path arrowok="t"/>
            </v:shape>
            <v:shape style="position:absolute;left:3344;top:-41;width:0;height:294" coordorigin="3344,-41" coordsize="0,294" path="m3344,-41l3344,253e" filled="f" stroked="t" strokeweight="1.6pt" strokecolor="#000000">
              <v:path arrowok="t"/>
            </v:shape>
            <v:shape style="position:absolute;left:7214;top:-41;width:0;height:294" coordorigin="7214,-41" coordsize="0,294" path="m7214,-41l7214,253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10.966pt;margin-top:-2.87257pt;width:139pt;height:16.322pt;mso-position-horizontal-relative:page;mso-position-vertical-relative:paragraph;z-index:-214" coordorigin="8219,-57" coordsize="2780,326">
            <v:shape style="position:absolute;left:8235;top:-26;width:2748;height:0" coordorigin="8235,-26" coordsize="2748,0" path="m8235,-26l10983,-26e" filled="f" stroked="t" strokeweight="1.6pt" strokecolor="#000000">
              <v:path arrowok="t"/>
            </v:shape>
            <v:shape style="position:absolute;left:8235;top:238;width:2748;height:0" coordorigin="8235,238" coordsize="2748,0" path="m8235,238l10983,238e" filled="f" stroked="t" strokeweight="1.6pt" strokecolor="#000000">
              <v:path arrowok="t"/>
            </v:shape>
            <v:shape style="position:absolute;left:8250;top:-41;width:0;height:294" coordorigin="8250,-41" coordsize="0,294" path="m8250,-41l8250,253e" filled="f" stroked="t" strokeweight="1.6pt" strokecolor="#000000">
              <v:path arrowok="t"/>
            </v:shape>
            <v:shape style="position:absolute;left:10968;top:-41;width:0;height:294" coordorigin="10968,-41" coordsize="0,294" path="m10968,-41l10968,253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165.626pt;margin-top:25.2294pt;width:388.6pt;height:16.322pt;mso-position-horizontal-relative:page;mso-position-vertical-relative:paragraph;z-index:-213" coordorigin="3313,505" coordsize="7772,326">
            <v:shape style="position:absolute;left:3329;top:536;width:7740;height:0" coordorigin="3329,536" coordsize="7740,0" path="m3329,536l11069,536e" filled="f" stroked="t" strokeweight="1.6pt" strokecolor="#000000">
              <v:path arrowok="t"/>
            </v:shape>
            <v:shape style="position:absolute;left:3329;top:800;width:7740;height:0" coordorigin="3329,800" coordsize="7740,0" path="m3329,800l11069,800e" filled="f" stroked="t" strokeweight="1.6pt" strokecolor="#000000">
              <v:path arrowok="t"/>
            </v:shape>
            <v:shape style="position:absolute;left:3344;top:521;width:0;height:294" coordorigin="3344,521" coordsize="0,294" path="m3344,521l3344,815e" filled="f" stroked="t" strokeweight="1.6pt" strokecolor="#000000">
              <v:path arrowok="t"/>
            </v:shape>
            <v:shape style="position:absolute;left:11054;top:521;width:0;height:294" coordorigin="11054,521" coordsize="0,294" path="m11054,521l11054,815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165.626pt;margin-top:53.3304pt;width:244.6pt;height:16.322pt;mso-position-horizontal-relative:page;mso-position-vertical-relative:paragraph;z-index:-212" coordorigin="3313,1067" coordsize="4892,326">
            <v:shape style="position:absolute;left:3329;top:1098;width:4860;height:0" coordorigin="3329,1098" coordsize="4860,0" path="m3329,1098l8189,1098e" filled="f" stroked="t" strokeweight="1.6pt" strokecolor="#000000">
              <v:path arrowok="t"/>
            </v:shape>
            <v:shape style="position:absolute;left:3329;top:1362;width:4860;height:0" coordorigin="3329,1362" coordsize="4860,0" path="m3329,1362l8189,1362e" filled="f" stroked="t" strokeweight="1.6pt" strokecolor="#000000">
              <v:path arrowok="t"/>
            </v:shape>
            <v:shape style="position:absolute;left:3344;top:1083;width:0;height:294" coordorigin="3344,1083" coordsize="0,294" path="m3344,1083l3344,1377e" filled="f" stroked="t" strokeweight="1.6pt" strokecolor="#000000">
              <v:path arrowok="t"/>
            </v:shape>
            <v:shape style="position:absolute;left:8174;top:1083;width:0;height:294" coordorigin="8174,1083" coordsize="0,294" path="m8174,1083l8174,1377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EMPRESA: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                                 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SECTOR: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DIRECCIÓN: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1393"/>
      </w:pP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CONTACTO: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1436"/>
      </w:pPr>
      <w:r>
        <w:pict>
          <v:group style="position:absolute;margin-left:165.626pt;margin-top:-2.60651pt;width:196.6pt;height:16.322pt;mso-position-horizontal-relative:page;mso-position-vertical-relative:paragraph;z-index:-211" coordorigin="3313,-52" coordsize="3932,326">
            <v:shape style="position:absolute;left:3329;top:-21;width:3900;height:0" coordorigin="3329,-21" coordsize="3900,0" path="m3329,-21l7229,-21e" filled="f" stroked="t" strokeweight="1.6pt" strokecolor="#000000">
              <v:path arrowok="t"/>
            </v:shape>
            <v:shape style="position:absolute;left:3329;top:243;width:3900;height:0" coordorigin="3329,243" coordsize="3900,0" path="m3329,243l7229,243e" filled="f" stroked="t" strokeweight="1.6pt" strokecolor="#000000">
              <v:path arrowok="t"/>
            </v:shape>
            <v:shape style="position:absolute;left:3344;top:-36;width:0;height:294" coordorigin="3344,-36" coordsize="0,294" path="m3344,-36l3344,258e" filled="f" stroked="t" strokeweight="1.6pt" strokecolor="#000000">
              <v:path arrowok="t"/>
            </v:shape>
            <v:shape style="position:absolute;left:7214;top:-36;width:0;height:294" coordorigin="7214,-36" coordsize="0,294" path="m7214,-36l7214,258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10.966pt;margin-top:-2.60651pt;width:159.467pt;height:16.322pt;mso-position-horizontal-relative:page;mso-position-vertical-relative:paragraph;z-index:-210" coordorigin="8219,-52" coordsize="3189,326">
            <v:shape style="position:absolute;left:8235;top:-21;width:3157;height:0" coordorigin="8235,-21" coordsize="3157,0" path="m8235,-21l11393,-21e" filled="f" stroked="t" strokeweight="1.6pt" strokecolor="#000000">
              <v:path arrowok="t"/>
            </v:shape>
            <v:shape style="position:absolute;left:8235;top:243;width:3157;height:0" coordorigin="8235,243" coordsize="3157,0" path="m8235,243l11393,243e" filled="f" stroked="t" strokeweight="1.6pt" strokecolor="#000000">
              <v:path arrowok="t"/>
            </v:shape>
            <v:shape style="position:absolute;left:8250;top:-36;width:0;height:294" coordorigin="8250,-36" coordsize="0,294" path="m8250,-36l8250,258e" filled="f" stroked="t" strokeweight="1.6pt" strokecolor="#000000">
              <v:path arrowok="t"/>
            </v:shape>
            <v:shape style="position:absolute;left:11378;top:-36;width:0;height:294" coordorigin="11378,-36" coordsize="0,294" path="m11378,-36l11378,258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TELÉFONO: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                                                                              </w:t>
      </w:r>
      <w:r>
        <w:rPr>
          <w:rFonts w:cs="Arial" w:hAnsi="Arial" w:eastAsia="Arial" w:ascii="Arial"/>
          <w:b/>
          <w:spacing w:val="35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position w:val="-1"/>
          <w:sz w:val="19"/>
          <w:szCs w:val="19"/>
        </w:rPr>
        <w:t>E-MAIL: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8" w:lineRule="exact" w:line="280"/>
        <w:sectPr>
          <w:type w:val="continuous"/>
          <w:pgSz w:w="11920" w:h="16840"/>
          <w:pgMar w:top="1560" w:bottom="280" w:left="760" w:right="260"/>
        </w:sectPr>
      </w:pPr>
      <w:r>
        <w:rPr>
          <w:sz w:val="28"/>
          <w:szCs w:val="28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1404" w:right="-49"/>
      </w:pPr>
      <w:r>
        <w:pict>
          <v:group style="position:absolute;margin-left:165.626pt;margin-top:-2.76823pt;width:388.6pt;height:16.322pt;mso-position-horizontal-relative:page;mso-position-vertical-relative:paragraph;z-index:-209" coordorigin="3313,-55" coordsize="7772,326">
            <v:shape style="position:absolute;left:3329;top:-24;width:7740;height:0" coordorigin="3329,-24" coordsize="7740,0" path="m3329,-24l11069,-24e" filled="f" stroked="t" strokeweight="1.6pt" strokecolor="#000000">
              <v:path arrowok="t"/>
            </v:shape>
            <v:shape style="position:absolute;left:3329;top:240;width:7740;height:0" coordorigin="3329,240" coordsize="7740,0" path="m3329,240l11069,240e" filled="f" stroked="t" strokeweight="1.6pt" strokecolor="#000000">
              <v:path arrowok="t"/>
            </v:shape>
            <v:shape style="position:absolute;left:3344;top:-39;width:0;height:294" coordorigin="3344,-39" coordsize="0,294" path="m3344,-39l3344,255e" filled="f" stroked="t" strokeweight="1.6pt" strokecolor="#000000">
              <v:path arrowok="t"/>
            </v:shape>
            <v:shape style="position:absolute;left:11054;top:-39;width:0;height:294" coordorigin="11054,-39" coordsize="0,294" path="m11054,-39l11054,255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1"/>
          <w:position w:val="-1"/>
          <w:sz w:val="19"/>
          <w:szCs w:val="19"/>
        </w:rPr>
        <w:t>DIRECCIÓN: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/>
        <w:sectPr>
          <w:type w:val="continuous"/>
          <w:pgSz w:w="11920" w:h="16840"/>
          <w:pgMar w:top="1560" w:bottom="280" w:left="760" w:right="260"/>
          <w:cols w:num="2" w:equalWidth="off">
            <w:col w:w="2546" w:space="2368"/>
            <w:col w:w="5986"/>
          </w:cols>
        </w:sectPr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DATOS</w:t>
      </w:r>
      <w:r>
        <w:rPr>
          <w:rFonts w:cs="Arial" w:hAnsi="Arial" w:eastAsia="Arial" w:ascii="Arial"/>
          <w:b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OBRA: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37"/>
        <w:ind w:left="4068" w:right="4103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DESCRIPCIÓN</w:t>
      </w:r>
      <w:r>
        <w:rPr>
          <w:rFonts w:cs="Arial" w:hAnsi="Arial" w:eastAsia="Arial" w:ascii="Arial"/>
          <w:b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OBRA: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7460" w:val="left"/>
        </w:tabs>
        <w:jc w:val="left"/>
        <w:spacing w:before="86" w:lineRule="exact" w:line="200"/>
        <w:ind w:left="131"/>
      </w:pPr>
      <w:r>
        <w:pict>
          <v:group style="position:absolute;margin-left:42.266pt;margin-top:0.194889pt;width:532.6pt;height:119.8pt;mso-position-horizontal-relative:page;mso-position-vertical-relative:paragraph;z-index:-208" coordorigin="845,4" coordsize="10652,2396">
            <v:shape style="position:absolute;left:861;top:35;width:10620;height:0" coordorigin="861,35" coordsize="10620,0" path="m861,35l11481,35e" filled="f" stroked="t" strokeweight="1.6pt" strokecolor="#000000">
              <v:path arrowok="t"/>
            </v:shape>
            <v:shape style="position:absolute;left:861;top:2369;width:10620;height:0" coordorigin="861,2369" coordsize="10620,0" path="m861,2369l11481,2369e" filled="f" stroked="t" strokeweight="1.6pt" strokecolor="#000000">
              <v:path arrowok="t"/>
            </v:shape>
            <v:shape style="position:absolute;left:876;top:20;width:0;height:2364" coordorigin="876,20" coordsize="0,2364" path="m876,20l876,2384e" filled="f" stroked="t" strokeweight="1.6pt" strokecolor="#000000">
              <v:path arrowok="t"/>
            </v:shape>
            <v:shape style="position:absolute;left:11466;top:20;width:0;height:2364" coordorigin="11466,20" coordsize="0,2364" path="m11466,20l11466,2384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2.266pt;margin-top:143.496pt;width:532.6pt;height:124.6pt;mso-position-horizontal-relative:page;mso-position-vertical-relative:paragraph;z-index:-207" coordorigin="845,2870" coordsize="10652,2492">
            <v:shape style="position:absolute;left:861;top:2901;width:10620;height:0" coordorigin="861,2901" coordsize="10620,0" path="m861,2901l11481,2901e" filled="f" stroked="t" strokeweight="1.6pt" strokecolor="#000000">
              <v:path arrowok="t"/>
            </v:shape>
            <v:shape style="position:absolute;left:861;top:5331;width:10620;height:0" coordorigin="861,5331" coordsize="10620,0" path="m861,5331l11481,5331e" filled="f" stroked="t" strokeweight="1.6pt" strokecolor="#000000">
              <v:path arrowok="t"/>
            </v:shape>
            <v:shape style="position:absolute;left:876;top:2886;width:0;height:2460" coordorigin="876,2886" coordsize="0,2460" path="m876,2886l876,5346e" filled="f" stroked="t" strokeweight="1.6pt" strokecolor="#000000">
              <v:path arrowok="t"/>
            </v:shape>
            <v:shape style="position:absolute;left:11466;top:2886;width:0;height:2460" coordorigin="11466,2886" coordsize="0,2460" path="m11466,2886l11466,5346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101"/>
          <w:position w:val="-1"/>
          <w:sz w:val="19"/>
          <w:szCs w:val="19"/>
        </w:rPr>
        <w:t>Licencia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Construcción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la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Obra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(en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caso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ser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necesario):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SI: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>        </w:t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</w:rPr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NO: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 w:lineRule="exact" w:line="200"/>
        <w:ind w:left="3398"/>
      </w:pP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SERVICIOS</w:t>
      </w:r>
      <w:r>
        <w:rPr>
          <w:rFonts w:cs="Arial" w:hAnsi="Arial" w:eastAsia="Arial" w:ascii="Arial"/>
          <w:b/>
          <w:spacing w:val="1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SOLICITADOS</w:t>
      </w:r>
      <w:r>
        <w:rPr>
          <w:rFonts w:cs="Arial" w:hAnsi="Arial" w:eastAsia="Arial" w:ascii="Arial"/>
          <w:b/>
          <w:spacing w:val="1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POR</w:t>
      </w:r>
      <w:r>
        <w:rPr>
          <w:rFonts w:cs="Arial" w:hAnsi="Arial" w:eastAsia="Arial" w:ascii="Arial"/>
          <w:b/>
          <w:spacing w:val="5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EL</w:t>
      </w:r>
      <w:r>
        <w:rPr>
          <w:rFonts w:cs="Arial" w:hAnsi="Arial" w:eastAsia="Arial" w:ascii="Arial"/>
          <w:b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position w:val="-1"/>
          <w:sz w:val="19"/>
          <w:szCs w:val="19"/>
        </w:rPr>
        <w:t>CLIENTE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6" w:lineRule="atLeast" w:line="200"/>
        <w:ind w:left="9261" w:right="1128" w:hanging="2328"/>
      </w:pPr>
      <w:r>
        <w:pict>
          <v:shape type="#_x0000_t202" style="position:absolute;margin-left:42.266pt;margin-top:-28.4343pt;width:535.89pt;height:51.496pt;mso-position-horizontal-relative:page;mso-position-vertical-relative:paragraph;z-index:-20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0" w:hRule="exact"/>
                    </w:trPr>
                    <w:tc>
                      <w:tcPr>
                        <w:tcW w:w="2910" w:type="dxa"/>
                        <w:vMerge w:val="restart"/>
                        <w:tcBorders>
                          <w:top w:val="single" w:sz="13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9"/>
                            <w:szCs w:val="19"/>
                          </w:rPr>
                          <w:jc w:val="left"/>
                          <w:ind w:left="79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9"/>
                            <w:szCs w:val="19"/>
                          </w:rPr>
                          <w:t>OFERTA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1"/>
                            <w:sz w:val="19"/>
                            <w:szCs w:val="19"/>
                          </w:rPr>
                          <w:t>POR: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6740" w:type="dxa"/>
                        <w:vMerge w:val="restart"/>
                        <w:tcBorders>
                          <w:top w:val="single" w:sz="12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right"/>
                          <w:spacing w:before="8" w:lineRule="auto" w:line="262"/>
                          <w:ind w:left="2014" w:right="5" w:firstLine="130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ENTREGA</w:t>
                        </w:r>
                        <w:r>
                          <w:rPr>
                            <w:rFonts w:cs="Arial" w:hAnsi="Arial" w:eastAsia="Arial" w:ascii="Arial"/>
                            <w:spacing w:val="1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DOCUMENTACIÓN</w:t>
                        </w:r>
                        <w:r>
                          <w:rPr>
                            <w:rFonts w:cs="Arial" w:hAnsi="Arial" w:eastAsia="Arial" w:ascii="Arial"/>
                            <w:spacing w:val="2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PROYECTO: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NECESIDAD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LEVANTAMIENTO</w:t>
                        </w:r>
                        <w:r>
                          <w:rPr>
                            <w:rFonts w:cs="Arial" w:hAnsi="Arial" w:eastAsia="Arial" w:ascii="Arial"/>
                            <w:spacing w:val="2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DICTAMEN</w:t>
                        </w:r>
                        <w:r>
                          <w:rPr>
                            <w:rFonts w:cs="Arial" w:hAnsi="Arial" w:eastAsia="Arial" w:ascii="Arial"/>
                            <w:spacing w:val="1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TÉCNICO</w:t>
                        </w:r>
                        <w:r>
                          <w:rPr>
                            <w:rFonts w:cs="Arial" w:hAnsi="Arial" w:eastAsia="Arial" w:ascii="Arial"/>
                            <w:spacing w:val="1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OBRA: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ASESORAMIENTO</w:t>
                        </w:r>
                        <w:r>
                          <w:rPr>
                            <w:rFonts w:cs="Arial" w:hAnsi="Arial" w:eastAsia="Arial" w:ascii="Arial"/>
                            <w:spacing w:val="2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TÉCNICO</w:t>
                        </w:r>
                        <w:r>
                          <w:rPr>
                            <w:rFonts w:cs="Arial" w:hAnsi="Arial" w:eastAsia="Arial" w:ascii="Arial"/>
                            <w:spacing w:val="1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LA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EJECUCIÓN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LA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OBRA: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tcW w:w="2910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740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2910" w:type="dxa"/>
                        <w:vMerge w:val=""/>
                        <w:tcBorders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740" w:type="dxa"/>
                        <w:vMerge w:val=""/>
                        <w:tcBorders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965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10"/>
                          <w:ind w:left="-15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2"/>
                            <w:sz w:val="14"/>
                            <w:szCs w:val="14"/>
                          </w:rPr>
                          <w:t>O: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9650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F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ECHA</w:t>
      </w:r>
      <w:r>
        <w:rPr>
          <w:rFonts w:cs="Arial" w:hAnsi="Arial" w:eastAsia="Arial" w:ascii="Arial"/>
          <w:b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ESTI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MADA</w:t>
      </w:r>
      <w:r>
        <w:rPr>
          <w:rFonts w:cs="Arial" w:hAnsi="Arial" w:eastAsia="Arial" w:ascii="Arial"/>
          <w:b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DE</w:t>
      </w:r>
      <w:r>
        <w:rPr>
          <w:rFonts w:cs="Arial" w:hAnsi="Arial" w:eastAsia="Arial" w:ascii="Arial"/>
          <w:b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3"/>
          <w:sz w:val="14"/>
          <w:szCs w:val="14"/>
        </w:rPr>
        <w:t>L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EVANTAM</w:t>
      </w:r>
      <w:r>
        <w:rPr>
          <w:rFonts w:cs="Arial" w:hAnsi="Arial" w:eastAsia="Arial" w:ascii="Arial"/>
          <w:b/>
          <w:spacing w:val="0"/>
          <w:w w:val="103"/>
          <w:sz w:val="14"/>
          <w:szCs w:val="14"/>
        </w:rPr>
        <w:t>I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EN</w:t>
      </w:r>
      <w:r>
        <w:rPr>
          <w:rFonts w:cs="Arial" w:hAnsi="Arial" w:eastAsia="Arial" w:ascii="Arial"/>
          <w:b/>
          <w:spacing w:val="0"/>
          <w:w w:val="103"/>
          <w:sz w:val="14"/>
          <w:szCs w:val="14"/>
        </w:rPr>
        <w:t>T</w:t>
      </w:r>
      <w:r>
        <w:rPr>
          <w:rFonts w:cs="Arial" w:hAnsi="Arial" w:eastAsia="Arial" w:ascii="Arial"/>
          <w:b/>
          <w:spacing w:val="0"/>
          <w:w w:val="103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HORA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: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0" w:hRule="exact"/>
        </w:trPr>
        <w:tc>
          <w:tcPr>
            <w:tcW w:w="2910" w:type="dxa"/>
            <w:vMerge w:val="restart"/>
            <w:tcBorders>
              <w:top w:val="single" w:sz="1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33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ALCANCE</w:t>
            </w:r>
            <w:r>
              <w:rPr>
                <w:rFonts w:cs="Arial" w:hAnsi="Arial" w:eastAsia="Arial" w:ascii="Arial"/>
                <w:b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DE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LA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1"/>
                <w:sz w:val="19"/>
                <w:szCs w:val="19"/>
              </w:rPr>
              <w:t>OBRA: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6740" w:type="dxa"/>
            <w:vMerge w:val="restart"/>
            <w:tcBorders>
              <w:top w:val="single" w:sz="12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spacing w:before="8" w:lineRule="auto" w:line="262"/>
              <w:ind w:left="3046" w:right="5" w:firstLine="1657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DOCUMENTACIÓN</w:t>
            </w:r>
            <w:r>
              <w:rPr>
                <w:rFonts w:cs="Arial" w:hAnsi="Arial" w:eastAsia="Arial" w:ascii="Arial"/>
                <w:spacing w:val="2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GRÁFICA: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LISTADO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ACTIVIDADES</w:t>
            </w:r>
            <w:r>
              <w:rPr>
                <w:rFonts w:cs="Arial" w:hAnsi="Arial" w:eastAsia="Arial" w:ascii="Arial"/>
                <w:spacing w:val="2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MANO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OBRA: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SISTEMA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PRESUPUESTAR</w:t>
            </w:r>
            <w:r>
              <w:rPr>
                <w:rFonts w:cs="Arial" w:hAnsi="Arial" w:eastAsia="Arial" w:ascii="Arial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(Reng.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Variantes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Excel):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LISTADO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MATERIALES: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ind w:right="5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COSTO</w:t>
            </w:r>
            <w:r>
              <w:rPr>
                <w:rFonts w:cs="Arial" w:hAnsi="Arial" w:eastAsia="Arial" w:ascii="Arial"/>
                <w:spacing w:val="1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MATERIALES</w:t>
            </w:r>
            <w:r>
              <w:rPr>
                <w:rFonts w:cs="Arial" w:hAnsi="Arial" w:eastAsia="Arial" w:ascii="Arial"/>
                <w:spacing w:val="1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INCLUIDO</w:t>
            </w:r>
            <w:r>
              <w:rPr>
                <w:rFonts w:cs="Arial" w:hAnsi="Arial" w:eastAsia="Arial" w:ascii="Arial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EN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LA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OFERTA: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1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1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1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90" w:hRule="exact"/>
        </w:trPr>
        <w:tc>
          <w:tcPr>
            <w:tcW w:w="2910" w:type="dxa"/>
            <w:vMerge w:val=""/>
            <w:tcBorders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/>
        <w:ind w:left="2104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POR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EL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CLIENTE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</w:t>
      </w:r>
      <w:r>
        <w:rPr>
          <w:rFonts w:cs="Arial" w:hAnsi="Arial" w:eastAsia="Arial" w:ascii="Arial"/>
          <w:b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POR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COOPERATIVA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54" w:lineRule="exact" w:line="200"/>
        <w:ind w:left="2104"/>
        <w:sectPr>
          <w:type w:val="continuous"/>
          <w:pgSz w:w="11920" w:h="16840"/>
          <w:pgMar w:top="1560" w:bottom="280" w:left="760" w:right="260"/>
        </w:sectPr>
      </w:pP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NOMBRE: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                                                      </w:t>
      </w:r>
      <w:r>
        <w:rPr>
          <w:rFonts w:cs="Arial" w:hAnsi="Arial" w:eastAsia="Arial" w:ascii="Arial"/>
          <w:spacing w:val="4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NOMBRE: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5100" w:val="left"/>
        </w:tabs>
        <w:jc w:val="left"/>
        <w:spacing w:before="58" w:lineRule="exact" w:line="200"/>
        <w:ind w:left="2104" w:right="-49"/>
      </w:pPr>
      <w:r>
        <w:rPr>
          <w:rFonts w:cs="Arial" w:hAnsi="Arial" w:eastAsia="Arial" w:ascii="Arial"/>
          <w:w w:val="101"/>
          <w:position w:val="-1"/>
          <w:sz w:val="19"/>
          <w:szCs w:val="19"/>
        </w:rPr>
        <w:t>FIRMA:</w:t>
      </w:r>
      <w:r>
        <w:rPr>
          <w:rFonts w:cs="Arial" w:hAnsi="Arial" w:eastAsia="Arial" w:ascii="Arial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2980" w:val="left"/>
        </w:tabs>
        <w:jc w:val="left"/>
        <w:spacing w:before="58" w:lineRule="exact" w:line="200"/>
        <w:sectPr>
          <w:type w:val="continuous"/>
          <w:pgSz w:w="11920" w:h="16840"/>
          <w:pgMar w:top="1560" w:bottom="280" w:left="760" w:right="260"/>
          <w:cols w:num="2" w:equalWidth="off">
            <w:col w:w="5103" w:space="879"/>
            <w:col w:w="4918"/>
          </w:cols>
        </w:sectPr>
      </w:pPr>
      <w:r>
        <w:br w:type="column"/>
      </w:r>
      <w:r>
        <w:rPr>
          <w:rFonts w:cs="Arial" w:hAnsi="Arial" w:eastAsia="Arial" w:ascii="Arial"/>
          <w:w w:val="101"/>
          <w:position w:val="-1"/>
          <w:sz w:val="19"/>
          <w:szCs w:val="19"/>
        </w:rPr>
        <w:t>FIRMA:</w:t>
      </w:r>
      <w:r>
        <w:rPr>
          <w:rFonts w:cs="Arial" w:hAnsi="Arial" w:eastAsia="Arial" w:ascii="Arial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pict>
          <v:group style="position:absolute;margin-left:14.44pt;margin-top:39.016pt;width:552pt;height:83.411pt;mso-position-horizontal-relative:page;mso-position-vertical-relative:page;z-index:-216" coordorigin="289,780" coordsize="11040,1668">
            <v:shape type="#_x0000_t75" style="position:absolute;left:289;top:780;width:11040;height:1344">
              <v:imagedata o:title="" r:id="rId4"/>
            </v:shape>
            <v:shape style="position:absolute;left:3329;top:2153;width:4860;height:0" coordorigin="3329,2153" coordsize="4860,0" path="m3329,2153l8189,2153e" filled="f" stroked="t" strokeweight="1.6pt" strokecolor="#000000">
              <v:path arrowok="t"/>
            </v:shape>
            <v:shape style="position:absolute;left:3329;top:2418;width:4860;height:0" coordorigin="3329,2418" coordsize="4860,0" path="m3329,2418l8189,2418e" filled="f" stroked="t" strokeweight="1.6pt" strokecolor="#000000">
              <v:path arrowok="t"/>
            </v:shape>
            <v:shape style="position:absolute;left:3344;top:2138;width:0;height:294" coordorigin="3344,2138" coordsize="0,294" path="m3344,2138l3344,2433e" filled="f" stroked="t" strokeweight="1.6pt" strokecolor="#000000">
              <v:path arrowok="t"/>
            </v:shape>
            <v:shape style="position:absolute;left:8174;top:2138;width:0;height:294" coordorigin="8174,2138" coordsize="0,294" path="m8174,2138l8174,2433e" filled="f" stroked="t" strokeweight="1.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11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Dir: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Calle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3ra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9604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96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hyperlink r:id="rId5">
        <w:r>
          <w:rPr>
            <w:rFonts w:cs="Arial" w:hAnsi="Arial" w:eastAsia="Arial" w:ascii="Arial"/>
            <w:spacing w:val="-1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96A,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Playa.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Telf.: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72044632-33.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e-mail: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cccubana@ccc.co.cu</w:t>
        </w:r>
      </w:hyperlink>
    </w:p>
    <w:sectPr>
      <w:type w:val="continuous"/>
      <w:pgSz w:w="11920" w:h="16840"/>
      <w:pgMar w:top="1560" w:bottom="280" w:left="760" w:right="2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hyperlink" Target="mailto:cccubana@ccc.co.cu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