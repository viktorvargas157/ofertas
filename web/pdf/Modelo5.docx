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4"/>
          <w:szCs w:val="14"/>
        </w:rPr>
        <w:jc w:val="left"/>
        <w:spacing w:before="4" w:lineRule="exact" w:line="140"/>
      </w:pPr>
      <w:r>
        <w:pict>
          <v:group style="position:absolute;margin-left:14.45pt;margin-top:39pt;width:552pt;height:83.45pt;mso-position-horizontal-relative:page;mso-position-vertical-relative:page;z-index:-197" coordorigin="289,780" coordsize="11040,1669">
            <v:shape type="#_x0000_t75" style="position:absolute;left:289;top:780;width:11040;height:1344">
              <v:imagedata o:title="" r:id="rId4"/>
            </v:shape>
            <v:shape style="position:absolute;left:3329;top:2153;width:4860;height:0" coordorigin="3329,2153" coordsize="4860,0" path="m3329,2153l8189,2153e" filled="f" stroked="t" strokeweight="1.6pt" strokecolor="#000000">
              <v:path arrowok="t"/>
            </v:shape>
            <v:shape style="position:absolute;left:3329;top:2418;width:4860;height:0" coordorigin="3329,2418" coordsize="4860,0" path="m3329,2418l8189,2418e" filled="f" stroked="t" strokeweight="1.6pt" strokecolor="#000000">
              <v:path arrowok="t"/>
            </v:shape>
            <v:shape style="position:absolute;left:3344;top:2138;width:0;height:295" coordorigin="3344,2138" coordsize="0,295" path="m3344,2138l3344,2433e" filled="f" stroked="t" strokeweight="1.6pt" strokecolor="#000000">
              <v:path arrowok="t"/>
            </v:shape>
            <v:shape style="position:absolute;left:8174;top:2138;width:0;height:295" coordorigin="8174,2138" coordsize="0,295" path="m8174,2138l8174,2433e" filled="f" stroked="t" strokeweight="1.6pt" strokecolor="#000000">
              <v:path arrowok="t"/>
            </v:shape>
            <w10:wrap type="none"/>
          </v:group>
        </w:pict>
      </w: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35"/>
        <w:ind w:left="338"/>
      </w:pP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b/>
          <w:spacing w:val="-1"/>
          <w:w w:val="100"/>
          <w:sz w:val="19"/>
          <w:szCs w:val="19"/>
        </w:rPr>
        <w:t>O</w:t>
      </w:r>
      <w:r>
        <w:rPr>
          <w:rFonts w:cs="Arial" w:hAnsi="Arial" w:eastAsia="Arial" w:ascii="Arial"/>
          <w:b/>
          <w:spacing w:val="3"/>
          <w:w w:val="100"/>
          <w:sz w:val="19"/>
          <w:szCs w:val="19"/>
        </w:rPr>
        <w:t>M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BRE</w:t>
      </w:r>
      <w:r>
        <w:rPr>
          <w:rFonts w:cs="Arial" w:hAnsi="Arial" w:eastAsia="Arial" w:ascii="Arial"/>
          <w:b/>
          <w:spacing w:val="3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DEL</w:t>
      </w:r>
      <w:r>
        <w:rPr>
          <w:rFonts w:cs="Arial" w:hAnsi="Arial" w:eastAsia="Arial" w:ascii="Arial"/>
          <w:b/>
          <w:spacing w:val="1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100"/>
          <w:sz w:val="19"/>
          <w:szCs w:val="19"/>
        </w:rPr>
        <w:t>C</w:t>
      </w:r>
      <w:r>
        <w:rPr>
          <w:rFonts w:cs="Arial" w:hAnsi="Arial" w:eastAsia="Arial" w:ascii="Arial"/>
          <w:b/>
          <w:spacing w:val="-1"/>
          <w:w w:val="100"/>
          <w:sz w:val="19"/>
          <w:szCs w:val="19"/>
        </w:rPr>
        <w:t>L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b/>
          <w:spacing w:val="3"/>
          <w:w w:val="100"/>
          <w:sz w:val="19"/>
          <w:szCs w:val="19"/>
        </w:rPr>
        <w:t>E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b/>
          <w:spacing w:val="2"/>
          <w:w w:val="100"/>
          <w:sz w:val="19"/>
          <w:szCs w:val="19"/>
        </w:rPr>
        <w:t>T</w:t>
      </w:r>
      <w:r>
        <w:rPr>
          <w:rFonts w:cs="Arial" w:hAnsi="Arial" w:eastAsia="Arial" w:ascii="Arial"/>
          <w:b/>
          <w:spacing w:val="1"/>
          <w:w w:val="100"/>
          <w:sz w:val="19"/>
          <w:szCs w:val="19"/>
        </w:rPr>
        <w:t>E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: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lineRule="auto" w:line="614"/>
        <w:ind w:left="1425" w:right="3347" w:firstLine="127"/>
      </w:pPr>
      <w:r>
        <w:pict>
          <v:group style="position:absolute;margin-left:165.65pt;margin-top:-2.76911pt;width:196.6pt;height:16.3pt;mso-position-horizontal-relative:page;mso-position-vertical-relative:paragraph;z-index:-196" coordorigin="3313,-55" coordsize="3932,326">
            <v:shape style="position:absolute;left:3329;top:-24;width:3900;height:0" coordorigin="3329,-24" coordsize="3900,0" path="m3329,-24l7229,-24e" filled="f" stroked="t" strokeweight="1.6pt" strokecolor="#000000">
              <v:path arrowok="t"/>
            </v:shape>
            <v:shape style="position:absolute;left:3329;top:240;width:3900;height:0" coordorigin="3329,240" coordsize="3900,0" path="m3329,240l7229,240e" filled="f" stroked="t" strokeweight="1.6pt" strokecolor="#000000">
              <v:path arrowok="t"/>
            </v:shape>
            <v:shape style="position:absolute;left:3344;top:-39;width:0;height:294" coordorigin="3344,-39" coordsize="0,294" path="m3344,-39l3344,255e" filled="f" stroked="t" strokeweight="1.6pt" strokecolor="#000000">
              <v:path arrowok="t"/>
            </v:shape>
            <v:shape style="position:absolute;left:7214;top:-39;width:0;height:294" coordorigin="7214,-39" coordsize="0,294" path="m7214,-39l7214,255e" filled="f" stroked="t" strokeweight="1.6pt" strokecolor="#000000">
              <v:path arrowok="t"/>
            </v:shape>
            <w10:wrap type="none"/>
          </v:group>
        </w:pict>
      </w:r>
      <w:r>
        <w:pict>
          <v:group style="position:absolute;margin-left:410.95pt;margin-top:-2.76911pt;width:139pt;height:16.3pt;mso-position-horizontal-relative:page;mso-position-vertical-relative:paragraph;z-index:-195" coordorigin="8219,-55" coordsize="2780,326">
            <v:shape style="position:absolute;left:8235;top:-24;width:2748;height:0" coordorigin="8235,-24" coordsize="2748,0" path="m8235,-24l10983,-24e" filled="f" stroked="t" strokeweight="1.6pt" strokecolor="#000000">
              <v:path arrowok="t"/>
            </v:shape>
            <v:shape style="position:absolute;left:8235;top:240;width:2748;height:0" coordorigin="8235,240" coordsize="2748,0" path="m8235,240l10983,240e" filled="f" stroked="t" strokeweight="1.6pt" strokecolor="#000000">
              <v:path arrowok="t"/>
            </v:shape>
            <v:shape style="position:absolute;left:8250;top:-39;width:0;height:294" coordorigin="8250,-39" coordsize="0,294" path="m8250,-39l8250,255e" filled="f" stroked="t" strokeweight="1.6pt" strokecolor="#000000">
              <v:path arrowok="t"/>
            </v:shape>
            <v:shape style="position:absolute;left:10968;top:-39;width:0;height:294" coordorigin="10968,-39" coordsize="0,294" path="m10968,-39l10968,255e" filled="f" stroked="t" strokeweight="1.6pt" strokecolor="#000000">
              <v:path arrowok="t"/>
            </v:shape>
            <w10:wrap type="none"/>
          </v:group>
        </w:pict>
      </w:r>
      <w:r>
        <w:pict>
          <v:group style="position:absolute;margin-left:165.65pt;margin-top:25.3309pt;width:388.6pt;height:16.3pt;mso-position-horizontal-relative:page;mso-position-vertical-relative:paragraph;z-index:-194" coordorigin="3313,507" coordsize="7772,326">
            <v:shape style="position:absolute;left:3329;top:538;width:7740;height:0" coordorigin="3329,538" coordsize="7740,0" path="m3329,538l11069,538e" filled="f" stroked="t" strokeweight="1.6pt" strokecolor="#000000">
              <v:path arrowok="t"/>
            </v:shape>
            <v:shape style="position:absolute;left:3329;top:802;width:7740;height:0" coordorigin="3329,802" coordsize="7740,0" path="m3329,802l11069,802e" filled="f" stroked="t" strokeweight="1.6pt" strokecolor="#000000">
              <v:path arrowok="t"/>
            </v:shape>
            <v:shape style="position:absolute;left:3344;top:523;width:0;height:294" coordorigin="3344,523" coordsize="0,294" path="m3344,523l3344,817e" filled="f" stroked="t" strokeweight="1.6pt" strokecolor="#000000">
              <v:path arrowok="t"/>
            </v:shape>
            <v:shape style="position:absolute;left:11054;top:523;width:0;height:294" coordorigin="11054,523" coordsize="0,294" path="m11054,523l11054,817e" filled="f" stroked="t" strokeweight="1.6pt" strokecolor="#000000">
              <v:path arrowok="t"/>
            </v:shape>
            <w10:wrap type="none"/>
          </v:group>
        </w:pict>
      </w:r>
      <w:r>
        <w:pict>
          <v:group style="position:absolute;margin-left:165.65pt;margin-top:53.4309pt;width:244.6pt;height:16.3pt;mso-position-horizontal-relative:page;mso-position-vertical-relative:paragraph;z-index:-193" coordorigin="3313,1069" coordsize="4892,326">
            <v:shape style="position:absolute;left:3329;top:1100;width:4860;height:0" coordorigin="3329,1100" coordsize="4860,0" path="m3329,1100l8189,1100e" filled="f" stroked="t" strokeweight="1.6pt" strokecolor="#000000">
              <v:path arrowok="t"/>
            </v:shape>
            <v:shape style="position:absolute;left:3329;top:1364;width:4860;height:0" coordorigin="3329,1364" coordsize="4860,0" path="m3329,1364l8189,1364e" filled="f" stroked="t" strokeweight="1.6pt" strokecolor="#000000">
              <v:path arrowok="t"/>
            </v:shape>
            <v:shape style="position:absolute;left:3344;top:1085;width:0;height:294" coordorigin="3344,1085" coordsize="0,294" path="m3344,1085l3344,1379e" filled="f" stroked="t" strokeweight="1.6pt" strokecolor="#000000">
              <v:path arrowok="t"/>
            </v:shape>
            <v:shape style="position:absolute;left:8174;top:1085;width:0;height:294" coordorigin="8174,1085" coordsize="0,294" path="m8174,1085l8174,1379e" filled="f" stroked="t" strokeweight="1.6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1"/>
          <w:w w:val="100"/>
          <w:sz w:val="19"/>
          <w:szCs w:val="19"/>
        </w:rPr>
        <w:t>E</w:t>
      </w:r>
      <w:r>
        <w:rPr>
          <w:rFonts w:cs="Arial" w:hAnsi="Arial" w:eastAsia="Arial" w:ascii="Arial"/>
          <w:b/>
          <w:spacing w:val="3"/>
          <w:w w:val="100"/>
          <w:sz w:val="19"/>
          <w:szCs w:val="19"/>
        </w:rPr>
        <w:t>M</w:t>
      </w:r>
      <w:r>
        <w:rPr>
          <w:rFonts w:cs="Arial" w:hAnsi="Arial" w:eastAsia="Arial" w:ascii="Arial"/>
          <w:b/>
          <w:spacing w:val="1"/>
          <w:w w:val="100"/>
          <w:sz w:val="19"/>
          <w:szCs w:val="19"/>
        </w:rPr>
        <w:t>P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b/>
          <w:spacing w:val="-2"/>
          <w:w w:val="100"/>
          <w:sz w:val="19"/>
          <w:szCs w:val="19"/>
        </w:rPr>
        <w:t>E</w:t>
      </w:r>
      <w:r>
        <w:rPr>
          <w:rFonts w:cs="Arial" w:hAnsi="Arial" w:eastAsia="Arial" w:ascii="Arial"/>
          <w:b/>
          <w:spacing w:val="3"/>
          <w:w w:val="100"/>
          <w:sz w:val="19"/>
          <w:szCs w:val="19"/>
        </w:rPr>
        <w:t>S</w:t>
      </w:r>
      <w:r>
        <w:rPr>
          <w:rFonts w:cs="Arial" w:hAnsi="Arial" w:eastAsia="Arial" w:ascii="Arial"/>
          <w:b/>
          <w:spacing w:val="-5"/>
          <w:w w:val="100"/>
          <w:sz w:val="19"/>
          <w:szCs w:val="19"/>
        </w:rPr>
        <w:t>A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: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                                                                            </w:t>
      </w:r>
      <w:r>
        <w:rPr>
          <w:rFonts w:cs="Arial" w:hAnsi="Arial" w:eastAsia="Arial" w:ascii="Arial"/>
          <w:b/>
          <w:spacing w:val="6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1"/>
          <w:w w:val="100"/>
          <w:sz w:val="19"/>
          <w:szCs w:val="19"/>
        </w:rPr>
        <w:t>S</w:t>
      </w:r>
      <w:r>
        <w:rPr>
          <w:rFonts w:cs="Arial" w:hAnsi="Arial" w:eastAsia="Arial" w:ascii="Arial"/>
          <w:b/>
          <w:spacing w:val="1"/>
          <w:w w:val="100"/>
          <w:sz w:val="19"/>
          <w:szCs w:val="19"/>
        </w:rPr>
        <w:t>E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b/>
          <w:spacing w:val="4"/>
          <w:w w:val="100"/>
          <w:sz w:val="19"/>
          <w:szCs w:val="19"/>
        </w:rPr>
        <w:t>T</w:t>
      </w:r>
      <w:r>
        <w:rPr>
          <w:rFonts w:cs="Arial" w:hAnsi="Arial" w:eastAsia="Arial" w:ascii="Arial"/>
          <w:b/>
          <w:spacing w:val="1"/>
          <w:w w:val="100"/>
          <w:sz w:val="19"/>
          <w:szCs w:val="19"/>
        </w:rPr>
        <w:t>O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R: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b/>
          <w:spacing w:val="2"/>
          <w:w w:val="100"/>
          <w:sz w:val="19"/>
          <w:szCs w:val="19"/>
        </w:rPr>
        <w:t>I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b/>
          <w:spacing w:val="3"/>
          <w:w w:val="100"/>
          <w:sz w:val="19"/>
          <w:szCs w:val="19"/>
        </w:rPr>
        <w:t>E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b/>
          <w:spacing w:val="2"/>
          <w:w w:val="100"/>
          <w:sz w:val="19"/>
          <w:szCs w:val="19"/>
        </w:rPr>
        <w:t>C</w:t>
      </w:r>
      <w:r>
        <w:rPr>
          <w:rFonts w:cs="Arial" w:hAnsi="Arial" w:eastAsia="Arial" w:ascii="Arial"/>
          <w:b/>
          <w:spacing w:val="2"/>
          <w:w w:val="100"/>
          <w:sz w:val="19"/>
          <w:szCs w:val="19"/>
        </w:rPr>
        <w:t>I</w:t>
      </w:r>
      <w:r>
        <w:rPr>
          <w:rFonts w:cs="Arial" w:hAnsi="Arial" w:eastAsia="Arial" w:ascii="Arial"/>
          <w:b/>
          <w:spacing w:val="-1"/>
          <w:w w:val="100"/>
          <w:sz w:val="19"/>
          <w:szCs w:val="19"/>
        </w:rPr>
        <w:t>Ó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N: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19"/>
        <w:ind w:left="1413"/>
      </w:pPr>
      <w:r>
        <w:rPr>
          <w:rFonts w:cs="Arial" w:hAnsi="Arial" w:eastAsia="Arial" w:ascii="Arial"/>
          <w:b/>
          <w:spacing w:val="2"/>
          <w:w w:val="100"/>
          <w:sz w:val="19"/>
          <w:szCs w:val="19"/>
        </w:rPr>
        <w:t>C</w:t>
      </w:r>
      <w:r>
        <w:rPr>
          <w:rFonts w:cs="Arial" w:hAnsi="Arial" w:eastAsia="Arial" w:ascii="Arial"/>
          <w:b/>
          <w:spacing w:val="1"/>
          <w:w w:val="100"/>
          <w:sz w:val="19"/>
          <w:szCs w:val="19"/>
        </w:rPr>
        <w:t>O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b/>
          <w:spacing w:val="4"/>
          <w:w w:val="100"/>
          <w:sz w:val="19"/>
          <w:szCs w:val="19"/>
        </w:rPr>
        <w:t>T</w:t>
      </w:r>
      <w:r>
        <w:rPr>
          <w:rFonts w:cs="Arial" w:hAnsi="Arial" w:eastAsia="Arial" w:ascii="Arial"/>
          <w:b/>
          <w:spacing w:val="-2"/>
          <w:w w:val="100"/>
          <w:sz w:val="19"/>
          <w:szCs w:val="19"/>
        </w:rPr>
        <w:t>A</w:t>
      </w:r>
      <w:r>
        <w:rPr>
          <w:rFonts w:cs="Arial" w:hAnsi="Arial" w:eastAsia="Arial" w:ascii="Arial"/>
          <w:b/>
          <w:spacing w:val="2"/>
          <w:w w:val="100"/>
          <w:sz w:val="19"/>
          <w:szCs w:val="19"/>
        </w:rPr>
        <w:t>C</w:t>
      </w:r>
      <w:r>
        <w:rPr>
          <w:rFonts w:cs="Arial" w:hAnsi="Arial" w:eastAsia="Arial" w:ascii="Arial"/>
          <w:b/>
          <w:spacing w:val="4"/>
          <w:w w:val="100"/>
          <w:sz w:val="19"/>
          <w:szCs w:val="19"/>
        </w:rPr>
        <w:t>T</w:t>
      </w:r>
      <w:r>
        <w:rPr>
          <w:rFonts w:cs="Arial" w:hAnsi="Arial" w:eastAsia="Arial" w:ascii="Arial"/>
          <w:b/>
          <w:spacing w:val="-1"/>
          <w:w w:val="100"/>
          <w:sz w:val="19"/>
          <w:szCs w:val="19"/>
        </w:rPr>
        <w:t>O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: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lineRule="exact" w:line="200"/>
        <w:ind w:left="1456"/>
      </w:pPr>
      <w:r>
        <w:pict>
          <v:group style="position:absolute;margin-left:165.65pt;margin-top:-2.28911pt;width:196.6pt;height:16.3pt;mso-position-horizontal-relative:page;mso-position-vertical-relative:paragraph;z-index:-192" coordorigin="3313,-46" coordsize="3932,326">
            <v:shape style="position:absolute;left:3329;top:-15;width:3900;height:0" coordorigin="3329,-15" coordsize="3900,0" path="m3329,-15l7229,-15e" filled="f" stroked="t" strokeweight="1.6pt" strokecolor="#000000">
              <v:path arrowok="t"/>
            </v:shape>
            <v:shape style="position:absolute;left:3329;top:249;width:3900;height:0" coordorigin="3329,249" coordsize="3900,0" path="m3329,249l7229,249e" filled="f" stroked="t" strokeweight="1.6pt" strokecolor="#000000">
              <v:path arrowok="t"/>
            </v:shape>
            <v:shape style="position:absolute;left:3344;top:-30;width:0;height:294" coordorigin="3344,-30" coordsize="0,294" path="m3344,-30l3344,264e" filled="f" stroked="t" strokeweight="1.6pt" strokecolor="#000000">
              <v:path arrowok="t"/>
            </v:shape>
            <v:shape style="position:absolute;left:7214;top:-30;width:0;height:294" coordorigin="7214,-30" coordsize="0,294" path="m7214,-30l7214,264e" filled="f" stroked="t" strokeweight="1.6pt" strokecolor="#000000">
              <v:path arrowok="t"/>
            </v:shape>
            <w10:wrap type="none"/>
          </v:group>
        </w:pict>
      </w:r>
      <w:r>
        <w:pict>
          <v:group style="position:absolute;margin-left:410.95pt;margin-top:-2.28911pt;width:159.5pt;height:16.3pt;mso-position-horizontal-relative:page;mso-position-vertical-relative:paragraph;z-index:-191" coordorigin="8219,-46" coordsize="3190,326">
            <v:shape style="position:absolute;left:8235;top:-15;width:3158;height:0" coordorigin="8235,-15" coordsize="3158,0" path="m8235,-15l11393,-15e" filled="f" stroked="t" strokeweight="1.6pt" strokecolor="#000000">
              <v:path arrowok="t"/>
            </v:shape>
            <v:shape style="position:absolute;left:8235;top:249;width:3158;height:0" coordorigin="8235,249" coordsize="3158,0" path="m8235,249l11393,249e" filled="f" stroked="t" strokeweight="1.6pt" strokecolor="#000000">
              <v:path arrowok="t"/>
            </v:shape>
            <v:shape style="position:absolute;left:8250;top:-30;width:0;height:294" coordorigin="8250,-30" coordsize="0,294" path="m8250,-30l8250,264e" filled="f" stroked="t" strokeweight="1.6pt" strokecolor="#000000">
              <v:path arrowok="t"/>
            </v:shape>
            <v:shape style="position:absolute;left:11378;top:-30;width:0;height:294" coordorigin="11378,-30" coordsize="0,294" path="m11378,-30l11378,264e" filled="f" stroked="t" strokeweight="1.6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2"/>
          <w:w w:val="100"/>
          <w:position w:val="-1"/>
          <w:sz w:val="19"/>
          <w:szCs w:val="19"/>
        </w:rPr>
        <w:t>T</w:t>
      </w:r>
      <w:r>
        <w:rPr>
          <w:rFonts w:cs="Arial" w:hAnsi="Arial" w:eastAsia="Arial" w:ascii="Arial"/>
          <w:b/>
          <w:spacing w:val="1"/>
          <w:w w:val="100"/>
          <w:position w:val="-1"/>
          <w:sz w:val="19"/>
          <w:szCs w:val="19"/>
        </w:rPr>
        <w:t>E</w:t>
      </w:r>
      <w:r>
        <w:rPr>
          <w:rFonts w:cs="Arial" w:hAnsi="Arial" w:eastAsia="Arial" w:ascii="Arial"/>
          <w:b/>
          <w:spacing w:val="-1"/>
          <w:w w:val="100"/>
          <w:position w:val="-1"/>
          <w:sz w:val="19"/>
          <w:szCs w:val="19"/>
        </w:rPr>
        <w:t>L</w:t>
      </w:r>
      <w:r>
        <w:rPr>
          <w:rFonts w:cs="Arial" w:hAnsi="Arial" w:eastAsia="Arial" w:ascii="Arial"/>
          <w:b/>
          <w:spacing w:val="1"/>
          <w:w w:val="100"/>
          <w:position w:val="-1"/>
          <w:sz w:val="19"/>
          <w:szCs w:val="19"/>
        </w:rPr>
        <w:t>É</w:t>
      </w:r>
      <w:r>
        <w:rPr>
          <w:rFonts w:cs="Arial" w:hAnsi="Arial" w:eastAsia="Arial" w:ascii="Arial"/>
          <w:b/>
          <w:spacing w:val="-1"/>
          <w:w w:val="100"/>
          <w:position w:val="-1"/>
          <w:sz w:val="19"/>
          <w:szCs w:val="19"/>
        </w:rPr>
        <w:t>F</w:t>
      </w:r>
      <w:r>
        <w:rPr>
          <w:rFonts w:cs="Arial" w:hAnsi="Arial" w:eastAsia="Arial" w:ascii="Arial"/>
          <w:b/>
          <w:spacing w:val="-1"/>
          <w:w w:val="100"/>
          <w:position w:val="-1"/>
          <w:sz w:val="19"/>
          <w:szCs w:val="19"/>
        </w:rPr>
        <w:t>O</w:t>
      </w:r>
      <w:r>
        <w:rPr>
          <w:rFonts w:cs="Arial" w:hAnsi="Arial" w:eastAsia="Arial" w:ascii="Arial"/>
          <w:b/>
          <w:spacing w:val="0"/>
          <w:w w:val="100"/>
          <w:position w:val="-1"/>
          <w:sz w:val="19"/>
          <w:szCs w:val="19"/>
        </w:rPr>
        <w:t>N</w:t>
      </w:r>
      <w:r>
        <w:rPr>
          <w:rFonts w:cs="Arial" w:hAnsi="Arial" w:eastAsia="Arial" w:ascii="Arial"/>
          <w:b/>
          <w:spacing w:val="-1"/>
          <w:w w:val="100"/>
          <w:position w:val="-1"/>
          <w:sz w:val="19"/>
          <w:szCs w:val="19"/>
        </w:rPr>
        <w:t>O</w:t>
      </w:r>
      <w:r>
        <w:rPr>
          <w:rFonts w:cs="Arial" w:hAnsi="Arial" w:eastAsia="Arial" w:ascii="Arial"/>
          <w:b/>
          <w:spacing w:val="0"/>
          <w:w w:val="100"/>
          <w:position w:val="-1"/>
          <w:sz w:val="19"/>
          <w:szCs w:val="19"/>
        </w:rPr>
        <w:t>:</w:t>
      </w:r>
      <w:r>
        <w:rPr>
          <w:rFonts w:cs="Arial" w:hAnsi="Arial" w:eastAsia="Arial" w:ascii="Arial"/>
          <w:b/>
          <w:spacing w:val="0"/>
          <w:w w:val="100"/>
          <w:position w:val="-1"/>
          <w:sz w:val="19"/>
          <w:szCs w:val="19"/>
        </w:rPr>
        <w:t>                                                                              </w:t>
      </w:r>
      <w:r>
        <w:rPr>
          <w:rFonts w:cs="Arial" w:hAnsi="Arial" w:eastAsia="Arial" w:ascii="Arial"/>
          <w:b/>
          <w:spacing w:val="42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1"/>
          <w:w w:val="100"/>
          <w:position w:val="-1"/>
          <w:sz w:val="19"/>
          <w:szCs w:val="19"/>
        </w:rPr>
        <w:t>E</w:t>
      </w:r>
      <w:r>
        <w:rPr>
          <w:rFonts w:cs="Arial" w:hAnsi="Arial" w:eastAsia="Arial" w:ascii="Arial"/>
          <w:b/>
          <w:spacing w:val="-1"/>
          <w:w w:val="100"/>
          <w:position w:val="-1"/>
          <w:sz w:val="19"/>
          <w:szCs w:val="19"/>
        </w:rPr>
        <w:t>-</w:t>
      </w:r>
      <w:r>
        <w:rPr>
          <w:rFonts w:cs="Arial" w:hAnsi="Arial" w:eastAsia="Arial" w:ascii="Arial"/>
          <w:b/>
          <w:spacing w:val="5"/>
          <w:w w:val="100"/>
          <w:position w:val="-1"/>
          <w:sz w:val="19"/>
          <w:szCs w:val="19"/>
        </w:rPr>
        <w:t>M</w:t>
      </w:r>
      <w:r>
        <w:rPr>
          <w:rFonts w:cs="Arial" w:hAnsi="Arial" w:eastAsia="Arial" w:ascii="Arial"/>
          <w:b/>
          <w:spacing w:val="-2"/>
          <w:w w:val="100"/>
          <w:position w:val="-1"/>
          <w:sz w:val="19"/>
          <w:szCs w:val="19"/>
        </w:rPr>
        <w:t>A</w:t>
      </w:r>
      <w:r>
        <w:rPr>
          <w:rFonts w:cs="Arial" w:hAnsi="Arial" w:eastAsia="Arial" w:ascii="Arial"/>
          <w:b/>
          <w:spacing w:val="2"/>
          <w:w w:val="100"/>
          <w:position w:val="-1"/>
          <w:sz w:val="19"/>
          <w:szCs w:val="19"/>
        </w:rPr>
        <w:t>I</w:t>
      </w:r>
      <w:r>
        <w:rPr>
          <w:rFonts w:cs="Arial" w:hAnsi="Arial" w:eastAsia="Arial" w:ascii="Arial"/>
          <w:b/>
          <w:spacing w:val="-1"/>
          <w:w w:val="100"/>
          <w:position w:val="-1"/>
          <w:sz w:val="19"/>
          <w:szCs w:val="19"/>
        </w:rPr>
        <w:t>L</w:t>
      </w:r>
      <w:r>
        <w:rPr>
          <w:rFonts w:cs="Arial" w:hAnsi="Arial" w:eastAsia="Arial" w:ascii="Arial"/>
          <w:b/>
          <w:spacing w:val="0"/>
          <w:w w:val="100"/>
          <w:position w:val="-1"/>
          <w:sz w:val="19"/>
          <w:szCs w:val="19"/>
        </w:rPr>
        <w:t>:</w:t>
      </w:r>
      <w:r>
        <w:rPr>
          <w:rFonts w:cs="Arial" w:hAnsi="Arial" w:eastAsia="Arial" w:ascii="Arial"/>
          <w:spacing w:val="0"/>
          <w:w w:val="100"/>
          <w:position w:val="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9"/>
          <w:szCs w:val="19"/>
        </w:rPr>
        <w:jc w:val="center"/>
        <w:spacing w:before="35" w:lineRule="exact" w:line="200"/>
        <w:ind w:left="4900" w:right="3911"/>
      </w:pPr>
      <w:r>
        <w:rPr>
          <w:rFonts w:cs="Arial" w:hAnsi="Arial" w:eastAsia="Arial" w:ascii="Arial"/>
          <w:b/>
          <w:spacing w:val="2"/>
          <w:w w:val="100"/>
          <w:position w:val="-1"/>
          <w:sz w:val="19"/>
          <w:szCs w:val="19"/>
        </w:rPr>
        <w:t>D</w:t>
      </w:r>
      <w:r>
        <w:rPr>
          <w:rFonts w:cs="Arial" w:hAnsi="Arial" w:eastAsia="Arial" w:ascii="Arial"/>
          <w:b/>
          <w:spacing w:val="-5"/>
          <w:w w:val="100"/>
          <w:position w:val="-1"/>
          <w:sz w:val="19"/>
          <w:szCs w:val="19"/>
        </w:rPr>
        <w:t>A</w:t>
      </w:r>
      <w:r>
        <w:rPr>
          <w:rFonts w:cs="Arial" w:hAnsi="Arial" w:eastAsia="Arial" w:ascii="Arial"/>
          <w:b/>
          <w:spacing w:val="2"/>
          <w:w w:val="100"/>
          <w:position w:val="-1"/>
          <w:sz w:val="19"/>
          <w:szCs w:val="19"/>
        </w:rPr>
        <w:t>T</w:t>
      </w:r>
      <w:r>
        <w:rPr>
          <w:rFonts w:cs="Arial" w:hAnsi="Arial" w:eastAsia="Arial" w:ascii="Arial"/>
          <w:b/>
          <w:spacing w:val="-1"/>
          <w:w w:val="100"/>
          <w:position w:val="-1"/>
          <w:sz w:val="19"/>
          <w:szCs w:val="19"/>
        </w:rPr>
        <w:t>O</w:t>
      </w:r>
      <w:r>
        <w:rPr>
          <w:rFonts w:cs="Arial" w:hAnsi="Arial" w:eastAsia="Arial" w:ascii="Arial"/>
          <w:b/>
          <w:spacing w:val="0"/>
          <w:w w:val="100"/>
          <w:position w:val="-1"/>
          <w:sz w:val="19"/>
          <w:szCs w:val="19"/>
        </w:rPr>
        <w:t>S</w:t>
      </w:r>
      <w:r>
        <w:rPr>
          <w:rFonts w:cs="Arial" w:hAnsi="Arial" w:eastAsia="Arial" w:ascii="Arial"/>
          <w:b/>
          <w:spacing w:val="4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19"/>
          <w:szCs w:val="19"/>
        </w:rPr>
        <w:t>DE</w:t>
      </w:r>
      <w:r>
        <w:rPr>
          <w:rFonts w:cs="Arial" w:hAnsi="Arial" w:eastAsia="Arial" w:ascii="Arial"/>
          <w:b/>
          <w:spacing w:val="3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100"/>
          <w:position w:val="-1"/>
          <w:sz w:val="19"/>
          <w:szCs w:val="19"/>
        </w:rPr>
        <w:t>L</w:t>
      </w:r>
      <w:r>
        <w:rPr>
          <w:rFonts w:cs="Arial" w:hAnsi="Arial" w:eastAsia="Arial" w:ascii="Arial"/>
          <w:b/>
          <w:spacing w:val="0"/>
          <w:w w:val="100"/>
          <w:position w:val="-1"/>
          <w:sz w:val="19"/>
          <w:szCs w:val="19"/>
        </w:rPr>
        <w:t>A</w:t>
      </w:r>
      <w:r>
        <w:rPr>
          <w:rFonts w:cs="Arial" w:hAnsi="Arial" w:eastAsia="Arial" w:ascii="Arial"/>
          <w:b/>
          <w:spacing w:val="-1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1"/>
          <w:w w:val="99"/>
          <w:position w:val="-1"/>
          <w:sz w:val="19"/>
          <w:szCs w:val="19"/>
        </w:rPr>
        <w:t>O</w:t>
      </w:r>
      <w:r>
        <w:rPr>
          <w:rFonts w:cs="Arial" w:hAnsi="Arial" w:eastAsia="Arial" w:ascii="Arial"/>
          <w:b/>
          <w:spacing w:val="2"/>
          <w:w w:val="99"/>
          <w:position w:val="-1"/>
          <w:sz w:val="19"/>
          <w:szCs w:val="19"/>
        </w:rPr>
        <w:t>B</w:t>
      </w:r>
      <w:r>
        <w:rPr>
          <w:rFonts w:cs="Arial" w:hAnsi="Arial" w:eastAsia="Arial" w:ascii="Arial"/>
          <w:b/>
          <w:spacing w:val="5"/>
          <w:w w:val="99"/>
          <w:position w:val="-1"/>
          <w:sz w:val="19"/>
          <w:szCs w:val="19"/>
        </w:rPr>
        <w:t>R</w:t>
      </w:r>
      <w:r>
        <w:rPr>
          <w:rFonts w:cs="Arial" w:hAnsi="Arial" w:eastAsia="Arial" w:ascii="Arial"/>
          <w:b/>
          <w:spacing w:val="-5"/>
          <w:w w:val="99"/>
          <w:position w:val="-1"/>
          <w:sz w:val="19"/>
          <w:szCs w:val="19"/>
        </w:rPr>
        <w:t>A</w:t>
      </w:r>
      <w:r>
        <w:rPr>
          <w:rFonts w:cs="Arial" w:hAnsi="Arial" w:eastAsia="Arial" w:ascii="Arial"/>
          <w:b/>
          <w:spacing w:val="0"/>
          <w:w w:val="99"/>
          <w:position w:val="-1"/>
          <w:sz w:val="19"/>
          <w:szCs w:val="19"/>
        </w:rPr>
        <w:t>:</w:t>
      </w:r>
      <w:r>
        <w:rPr>
          <w:rFonts w:cs="Arial" w:hAnsi="Arial" w:eastAsia="Arial" w:ascii="Arial"/>
          <w:spacing w:val="0"/>
          <w:w w:val="100"/>
          <w:position w:val="0"/>
          <w:sz w:val="19"/>
          <w:szCs w:val="19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lineRule="exact" w:line="200"/>
        <w:ind w:left="1425"/>
      </w:pPr>
      <w:r>
        <w:pict>
          <v:group style="position:absolute;margin-left:165.65pt;margin-top:-1.03911pt;width:388.6pt;height:41.65pt;mso-position-horizontal-relative:page;mso-position-vertical-relative:paragraph;z-index:-190" coordorigin="3313,-21" coordsize="7772,833">
            <v:shape style="position:absolute;left:3329;top:36;width:7740;height:0" coordorigin="3329,36" coordsize="7740,0" path="m3329,36l11069,36e" filled="f" stroked="t" strokeweight="1.6pt" strokecolor="#000000">
              <v:path arrowok="t"/>
            </v:shape>
            <v:shape style="position:absolute;left:3329;top:755;width:7740;height:0" coordorigin="3329,755" coordsize="7740,0" path="m3329,755l11069,755e" filled="f" stroked="t" strokeweight="1.6pt" strokecolor="#000000">
              <v:path arrowok="t"/>
            </v:shape>
            <v:shape style="position:absolute;left:3344;top:-5;width:0;height:801" coordorigin="3344,-5" coordsize="0,801" path="m3344,-5l3344,796e" filled="f" stroked="t" strokeweight="1.6pt" strokecolor="#000000">
              <v:path arrowok="t"/>
            </v:shape>
            <v:shape style="position:absolute;left:11054;top:-5;width:0;height:801" coordorigin="11054,-5" coordsize="0,801" path="m11054,-5l11054,796e" filled="f" stroked="t" strokeweight="1.6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position w:val="-1"/>
          <w:sz w:val="19"/>
          <w:szCs w:val="19"/>
        </w:rPr>
        <w:t>D</w:t>
      </w:r>
      <w:r>
        <w:rPr>
          <w:rFonts w:cs="Arial" w:hAnsi="Arial" w:eastAsia="Arial" w:ascii="Arial"/>
          <w:b/>
          <w:spacing w:val="2"/>
          <w:w w:val="100"/>
          <w:position w:val="-1"/>
          <w:sz w:val="19"/>
          <w:szCs w:val="19"/>
        </w:rPr>
        <w:t>I</w:t>
      </w:r>
      <w:r>
        <w:rPr>
          <w:rFonts w:cs="Arial" w:hAnsi="Arial" w:eastAsia="Arial" w:ascii="Arial"/>
          <w:b/>
          <w:spacing w:val="0"/>
          <w:w w:val="100"/>
          <w:position w:val="-1"/>
          <w:sz w:val="19"/>
          <w:szCs w:val="19"/>
        </w:rPr>
        <w:t>R</w:t>
      </w:r>
      <w:r>
        <w:rPr>
          <w:rFonts w:cs="Arial" w:hAnsi="Arial" w:eastAsia="Arial" w:ascii="Arial"/>
          <w:b/>
          <w:spacing w:val="3"/>
          <w:w w:val="100"/>
          <w:position w:val="-1"/>
          <w:sz w:val="19"/>
          <w:szCs w:val="19"/>
        </w:rPr>
        <w:t>E</w:t>
      </w:r>
      <w:r>
        <w:rPr>
          <w:rFonts w:cs="Arial" w:hAnsi="Arial" w:eastAsia="Arial" w:ascii="Arial"/>
          <w:b/>
          <w:spacing w:val="0"/>
          <w:w w:val="100"/>
          <w:position w:val="-1"/>
          <w:sz w:val="19"/>
          <w:szCs w:val="19"/>
        </w:rPr>
        <w:t>C</w:t>
      </w:r>
      <w:r>
        <w:rPr>
          <w:rFonts w:cs="Arial" w:hAnsi="Arial" w:eastAsia="Arial" w:ascii="Arial"/>
          <w:b/>
          <w:spacing w:val="2"/>
          <w:w w:val="100"/>
          <w:position w:val="-1"/>
          <w:sz w:val="19"/>
          <w:szCs w:val="19"/>
        </w:rPr>
        <w:t>C</w:t>
      </w:r>
      <w:r>
        <w:rPr>
          <w:rFonts w:cs="Arial" w:hAnsi="Arial" w:eastAsia="Arial" w:ascii="Arial"/>
          <w:b/>
          <w:spacing w:val="2"/>
          <w:w w:val="100"/>
          <w:position w:val="-1"/>
          <w:sz w:val="19"/>
          <w:szCs w:val="19"/>
        </w:rPr>
        <w:t>I</w:t>
      </w:r>
      <w:r>
        <w:rPr>
          <w:rFonts w:cs="Arial" w:hAnsi="Arial" w:eastAsia="Arial" w:ascii="Arial"/>
          <w:b/>
          <w:spacing w:val="-1"/>
          <w:w w:val="100"/>
          <w:position w:val="-1"/>
          <w:sz w:val="19"/>
          <w:szCs w:val="19"/>
        </w:rPr>
        <w:t>Ó</w:t>
      </w:r>
      <w:r>
        <w:rPr>
          <w:rFonts w:cs="Arial" w:hAnsi="Arial" w:eastAsia="Arial" w:ascii="Arial"/>
          <w:b/>
          <w:spacing w:val="0"/>
          <w:w w:val="100"/>
          <w:position w:val="-1"/>
          <w:sz w:val="19"/>
          <w:szCs w:val="19"/>
        </w:rPr>
        <w:t>N:</w:t>
      </w:r>
      <w:r>
        <w:rPr>
          <w:rFonts w:cs="Arial" w:hAnsi="Arial" w:eastAsia="Arial" w:ascii="Arial"/>
          <w:spacing w:val="0"/>
          <w:w w:val="100"/>
          <w:position w:val="0"/>
          <w:sz w:val="19"/>
          <w:szCs w:val="19"/>
        </w:rPr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9"/>
          <w:szCs w:val="19"/>
        </w:rPr>
        <w:jc w:val="center"/>
        <w:spacing w:before="35"/>
        <w:ind w:left="4096" w:right="4055"/>
      </w:pP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DE</w:t>
      </w:r>
      <w:r>
        <w:rPr>
          <w:rFonts w:cs="Arial" w:hAnsi="Arial" w:eastAsia="Arial" w:ascii="Arial"/>
          <w:b/>
          <w:spacing w:val="1"/>
          <w:w w:val="100"/>
          <w:sz w:val="19"/>
          <w:szCs w:val="19"/>
        </w:rPr>
        <w:t>S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CRIPCI</w:t>
      </w:r>
      <w:r>
        <w:rPr>
          <w:rFonts w:cs="Arial" w:hAnsi="Arial" w:eastAsia="Arial" w:ascii="Arial"/>
          <w:b/>
          <w:spacing w:val="-1"/>
          <w:w w:val="100"/>
          <w:sz w:val="19"/>
          <w:szCs w:val="19"/>
        </w:rPr>
        <w:t>Ó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b/>
          <w:spacing w:val="2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DE</w:t>
      </w:r>
      <w:r>
        <w:rPr>
          <w:rFonts w:cs="Arial" w:hAnsi="Arial" w:eastAsia="Arial" w:ascii="Arial"/>
          <w:b/>
          <w:spacing w:val="3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100"/>
          <w:sz w:val="19"/>
          <w:szCs w:val="19"/>
        </w:rPr>
        <w:t>L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b/>
          <w:spacing w:val="2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99"/>
          <w:sz w:val="19"/>
          <w:szCs w:val="19"/>
        </w:rPr>
        <w:t>O</w:t>
      </w:r>
      <w:r>
        <w:rPr>
          <w:rFonts w:cs="Arial" w:hAnsi="Arial" w:eastAsia="Arial" w:ascii="Arial"/>
          <w:b/>
          <w:spacing w:val="2"/>
          <w:w w:val="99"/>
          <w:sz w:val="19"/>
          <w:szCs w:val="19"/>
        </w:rPr>
        <w:t>B</w:t>
      </w:r>
      <w:r>
        <w:rPr>
          <w:rFonts w:cs="Arial" w:hAnsi="Arial" w:eastAsia="Arial" w:ascii="Arial"/>
          <w:b/>
          <w:spacing w:val="2"/>
          <w:w w:val="99"/>
          <w:sz w:val="19"/>
          <w:szCs w:val="19"/>
        </w:rPr>
        <w:t>R</w:t>
      </w:r>
      <w:r>
        <w:rPr>
          <w:rFonts w:cs="Arial" w:hAnsi="Arial" w:eastAsia="Arial" w:ascii="Arial"/>
          <w:b/>
          <w:spacing w:val="-2"/>
          <w:w w:val="99"/>
          <w:sz w:val="19"/>
          <w:szCs w:val="19"/>
        </w:rPr>
        <w:t>A</w:t>
      </w:r>
      <w:r>
        <w:rPr>
          <w:rFonts w:cs="Arial" w:hAnsi="Arial" w:eastAsia="Arial" w:ascii="Arial"/>
          <w:b/>
          <w:spacing w:val="0"/>
          <w:w w:val="99"/>
          <w:sz w:val="19"/>
          <w:szCs w:val="19"/>
        </w:rPr>
        <w:t>: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tabs>
          <w:tab w:pos="7480" w:val="left"/>
        </w:tabs>
        <w:jc w:val="left"/>
        <w:spacing w:before="84" w:lineRule="exact" w:line="200"/>
        <w:ind w:left="153"/>
      </w:pPr>
      <w:r>
        <w:pict>
          <v:group style="position:absolute;margin-left:42.25pt;margin-top:0.190889pt;width:532.6pt;height:90.4pt;mso-position-horizontal-relative:page;mso-position-vertical-relative:paragraph;z-index:-189" coordorigin="845,4" coordsize="10652,1808">
            <v:shape style="position:absolute;left:861;top:31;width:10620;height:0" coordorigin="861,31" coordsize="10620,0" path="m861,31l11481,31e" filled="f" stroked="t" strokeweight="1.6pt" strokecolor="#000000">
              <v:path arrowok="t"/>
            </v:shape>
            <v:shape style="position:absolute;left:861;top:1785;width:10620;height:0" coordorigin="861,1785" coordsize="10620,0" path="m861,1785l11481,1785e" filled="f" stroked="t" strokeweight="1.6pt" strokecolor="#000000">
              <v:path arrowok="t"/>
            </v:shape>
            <v:shape style="position:absolute;left:876;top:20;width:0;height:1776" coordorigin="876,20" coordsize="0,1776" path="m876,20l876,1796e" filled="f" stroked="t" strokeweight="1.6pt" strokecolor="#000000">
              <v:path arrowok="t"/>
            </v:shape>
            <v:shape style="position:absolute;left:11466;top:20;width:0;height:1776" coordorigin="11466,20" coordsize="0,1776" path="m11466,20l11466,1796e" filled="f" stroked="t" strokeweight="1.6pt" strokecolor="#000000">
              <v:path arrowok="t"/>
            </v:shape>
            <w10:wrap type="none"/>
          </v:group>
        </w:pict>
      </w:r>
      <w:r>
        <w:pict>
          <v:group style="position:absolute;margin-left:42.25pt;margin-top:122.691pt;width:532.6pt;height:124.6pt;mso-position-horizontal-relative:page;mso-position-vertical-relative:paragraph;z-index:-188" coordorigin="845,2454" coordsize="10652,2492">
            <v:shape style="position:absolute;left:861;top:2485;width:10620;height:0" coordorigin="861,2485" coordsize="10620,0" path="m861,2485l11481,2485e" filled="f" stroked="t" strokeweight="1.6pt" strokecolor="#000000">
              <v:path arrowok="t"/>
            </v:shape>
            <v:shape style="position:absolute;left:861;top:4915;width:10620;height:0" coordorigin="861,4915" coordsize="10620,0" path="m861,4915l11481,4915e" filled="f" stroked="t" strokeweight="1.6pt" strokecolor="#000000">
              <v:path arrowok="t"/>
            </v:shape>
            <v:shape style="position:absolute;left:876;top:2470;width:0;height:2460" coordorigin="876,2470" coordsize="0,2460" path="m876,2470l876,4930e" filled="f" stroked="t" strokeweight="1.6pt" strokecolor="#000000">
              <v:path arrowok="t"/>
            </v:shape>
            <v:shape style="position:absolute;left:11466;top:2470;width:0;height:2460" coordorigin="11466,2470" coordsize="0,2460" path="m11466,2470l11466,4930e" filled="f" stroked="t" strokeweight="1.6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w w:val="99"/>
          <w:position w:val="-1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99"/>
          <w:position w:val="-1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99"/>
          <w:position w:val="-1"/>
          <w:sz w:val="19"/>
          <w:szCs w:val="19"/>
        </w:rPr>
        <w:t>c</w:t>
      </w:r>
      <w:r>
        <w:rPr>
          <w:rFonts w:cs="Arial" w:hAnsi="Arial" w:eastAsia="Arial" w:ascii="Arial"/>
          <w:spacing w:val="0"/>
          <w:w w:val="99"/>
          <w:position w:val="-1"/>
          <w:sz w:val="19"/>
          <w:szCs w:val="19"/>
        </w:rPr>
        <w:t>en</w:t>
      </w:r>
      <w:r>
        <w:rPr>
          <w:rFonts w:cs="Arial" w:hAnsi="Arial" w:eastAsia="Arial" w:ascii="Arial"/>
          <w:spacing w:val="1"/>
          <w:w w:val="99"/>
          <w:position w:val="-1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99"/>
          <w:position w:val="-1"/>
          <w:sz w:val="19"/>
          <w:szCs w:val="19"/>
        </w:rPr>
        <w:t>i</w:t>
      </w:r>
      <w:r>
        <w:rPr>
          <w:rFonts w:cs="Arial" w:hAnsi="Arial" w:eastAsia="Arial" w:ascii="Arial"/>
          <w:spacing w:val="0"/>
          <w:w w:val="99"/>
          <w:position w:val="-1"/>
          <w:sz w:val="19"/>
          <w:szCs w:val="19"/>
        </w:rPr>
        <w:t>a</w:t>
      </w:r>
      <w:r>
        <w:rPr>
          <w:rFonts w:cs="Arial" w:hAnsi="Arial" w:eastAsia="Arial" w:ascii="Arial"/>
          <w:spacing w:val="4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3"/>
          <w:w w:val="99"/>
          <w:position w:val="-1"/>
          <w:sz w:val="19"/>
          <w:szCs w:val="19"/>
        </w:rPr>
        <w:t>d</w:t>
      </w:r>
      <w:r>
        <w:rPr>
          <w:rFonts w:cs="Arial" w:hAnsi="Arial" w:eastAsia="Arial" w:ascii="Arial"/>
          <w:spacing w:val="0"/>
          <w:w w:val="99"/>
          <w:position w:val="-1"/>
          <w:sz w:val="19"/>
          <w:szCs w:val="19"/>
        </w:rPr>
        <w:t>e</w:t>
      </w:r>
      <w:r>
        <w:rPr>
          <w:rFonts w:cs="Arial" w:hAnsi="Arial" w:eastAsia="Arial" w:ascii="Arial"/>
          <w:spacing w:val="3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99"/>
          <w:position w:val="-1"/>
          <w:sz w:val="19"/>
          <w:szCs w:val="19"/>
        </w:rPr>
        <w:t>C</w:t>
      </w:r>
      <w:r>
        <w:rPr>
          <w:rFonts w:cs="Arial" w:hAnsi="Arial" w:eastAsia="Arial" w:ascii="Arial"/>
          <w:spacing w:val="2"/>
          <w:w w:val="99"/>
          <w:position w:val="-1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99"/>
          <w:position w:val="-1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99"/>
          <w:position w:val="-1"/>
          <w:sz w:val="19"/>
          <w:szCs w:val="19"/>
        </w:rPr>
        <w:t>s</w:t>
      </w:r>
      <w:r>
        <w:rPr>
          <w:rFonts w:cs="Arial" w:hAnsi="Arial" w:eastAsia="Arial" w:ascii="Arial"/>
          <w:spacing w:val="2"/>
          <w:w w:val="100"/>
          <w:position w:val="-1"/>
          <w:sz w:val="19"/>
          <w:szCs w:val="19"/>
        </w:rPr>
        <w:t>t</w:t>
      </w:r>
      <w:r>
        <w:rPr>
          <w:rFonts w:cs="Arial" w:hAnsi="Arial" w:eastAsia="Arial" w:ascii="Arial"/>
          <w:spacing w:val="-1"/>
          <w:w w:val="99"/>
          <w:position w:val="-1"/>
          <w:sz w:val="19"/>
          <w:szCs w:val="19"/>
        </w:rPr>
        <w:t>r</w:t>
      </w:r>
      <w:r>
        <w:rPr>
          <w:rFonts w:cs="Arial" w:hAnsi="Arial" w:eastAsia="Arial" w:ascii="Arial"/>
          <w:spacing w:val="0"/>
          <w:w w:val="99"/>
          <w:position w:val="-1"/>
          <w:sz w:val="19"/>
          <w:szCs w:val="19"/>
        </w:rPr>
        <w:t>u</w:t>
      </w:r>
      <w:r>
        <w:rPr>
          <w:rFonts w:cs="Arial" w:hAnsi="Arial" w:eastAsia="Arial" w:ascii="Arial"/>
          <w:spacing w:val="1"/>
          <w:w w:val="99"/>
          <w:position w:val="-1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99"/>
          <w:position w:val="-1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99"/>
          <w:position w:val="-1"/>
          <w:sz w:val="19"/>
          <w:szCs w:val="19"/>
        </w:rPr>
        <w:t>i</w:t>
      </w:r>
      <w:r>
        <w:rPr>
          <w:rFonts w:cs="Arial" w:hAnsi="Arial" w:eastAsia="Arial" w:ascii="Arial"/>
          <w:spacing w:val="2"/>
          <w:w w:val="99"/>
          <w:position w:val="-1"/>
          <w:sz w:val="19"/>
          <w:szCs w:val="19"/>
        </w:rPr>
        <w:t>ó</w:t>
      </w:r>
      <w:r>
        <w:rPr>
          <w:rFonts w:cs="Arial" w:hAnsi="Arial" w:eastAsia="Arial" w:ascii="Arial"/>
          <w:spacing w:val="0"/>
          <w:w w:val="99"/>
          <w:position w:val="-1"/>
          <w:sz w:val="19"/>
          <w:szCs w:val="19"/>
        </w:rPr>
        <w:t>n</w:t>
      </w:r>
      <w:r>
        <w:rPr>
          <w:rFonts w:cs="Arial" w:hAnsi="Arial" w:eastAsia="Arial" w:ascii="Arial"/>
          <w:spacing w:val="4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99"/>
          <w:position w:val="-1"/>
          <w:sz w:val="19"/>
          <w:szCs w:val="19"/>
        </w:rPr>
        <w:t>de</w:t>
      </w:r>
      <w:r>
        <w:rPr>
          <w:rFonts w:cs="Arial" w:hAnsi="Arial" w:eastAsia="Arial" w:ascii="Arial"/>
          <w:spacing w:val="3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99"/>
          <w:position w:val="-1"/>
          <w:sz w:val="19"/>
          <w:szCs w:val="19"/>
        </w:rPr>
        <w:t>l</w:t>
      </w:r>
      <w:r>
        <w:rPr>
          <w:rFonts w:cs="Arial" w:hAnsi="Arial" w:eastAsia="Arial" w:ascii="Arial"/>
          <w:spacing w:val="0"/>
          <w:w w:val="99"/>
          <w:position w:val="-1"/>
          <w:sz w:val="19"/>
          <w:szCs w:val="19"/>
        </w:rPr>
        <w:t>a</w:t>
      </w:r>
      <w:r>
        <w:rPr>
          <w:rFonts w:cs="Arial" w:hAnsi="Arial" w:eastAsia="Arial" w:ascii="Arial"/>
          <w:spacing w:val="3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99"/>
          <w:position w:val="-1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99"/>
          <w:position w:val="-1"/>
          <w:sz w:val="19"/>
          <w:szCs w:val="19"/>
        </w:rPr>
        <w:t>b</w:t>
      </w:r>
      <w:r>
        <w:rPr>
          <w:rFonts w:cs="Arial" w:hAnsi="Arial" w:eastAsia="Arial" w:ascii="Arial"/>
          <w:spacing w:val="2"/>
          <w:w w:val="99"/>
          <w:position w:val="-1"/>
          <w:sz w:val="19"/>
          <w:szCs w:val="19"/>
        </w:rPr>
        <w:t>r</w:t>
      </w:r>
      <w:r>
        <w:rPr>
          <w:rFonts w:cs="Arial" w:hAnsi="Arial" w:eastAsia="Arial" w:ascii="Arial"/>
          <w:spacing w:val="0"/>
          <w:w w:val="99"/>
          <w:position w:val="-1"/>
          <w:sz w:val="19"/>
          <w:szCs w:val="19"/>
        </w:rPr>
        <w:t>a</w:t>
      </w:r>
      <w:r>
        <w:rPr>
          <w:rFonts w:cs="Arial" w:hAnsi="Arial" w:eastAsia="Arial" w:ascii="Arial"/>
          <w:spacing w:val="4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99"/>
          <w:position w:val="-1"/>
          <w:sz w:val="19"/>
          <w:szCs w:val="19"/>
        </w:rPr>
        <w:t>(</w:t>
      </w:r>
      <w:r>
        <w:rPr>
          <w:rFonts w:cs="Arial" w:hAnsi="Arial" w:eastAsia="Arial" w:ascii="Arial"/>
          <w:spacing w:val="2"/>
          <w:w w:val="99"/>
          <w:position w:val="-1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99"/>
          <w:position w:val="-1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3"/>
          <w:w w:val="99"/>
          <w:position w:val="-1"/>
          <w:sz w:val="19"/>
          <w:szCs w:val="19"/>
        </w:rPr>
        <w:t>c</w:t>
      </w:r>
      <w:r>
        <w:rPr>
          <w:rFonts w:cs="Arial" w:hAnsi="Arial" w:eastAsia="Arial" w:ascii="Arial"/>
          <w:spacing w:val="0"/>
          <w:w w:val="99"/>
          <w:position w:val="-1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99"/>
          <w:position w:val="-1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99"/>
          <w:position w:val="-1"/>
          <w:sz w:val="19"/>
          <w:szCs w:val="19"/>
        </w:rPr>
        <w:t>o</w:t>
      </w:r>
      <w:r>
        <w:rPr>
          <w:rFonts w:cs="Arial" w:hAnsi="Arial" w:eastAsia="Arial" w:ascii="Arial"/>
          <w:spacing w:val="3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99"/>
          <w:position w:val="-1"/>
          <w:sz w:val="19"/>
          <w:szCs w:val="19"/>
        </w:rPr>
        <w:t>de</w:t>
      </w:r>
      <w:r>
        <w:rPr>
          <w:rFonts w:cs="Arial" w:hAnsi="Arial" w:eastAsia="Arial" w:ascii="Arial"/>
          <w:spacing w:val="3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99"/>
          <w:position w:val="-1"/>
          <w:sz w:val="19"/>
          <w:szCs w:val="19"/>
        </w:rPr>
        <w:t>s</w:t>
      </w:r>
      <w:r>
        <w:rPr>
          <w:rFonts w:cs="Arial" w:hAnsi="Arial" w:eastAsia="Arial" w:ascii="Arial"/>
          <w:spacing w:val="2"/>
          <w:w w:val="99"/>
          <w:position w:val="-1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99"/>
          <w:position w:val="-1"/>
          <w:sz w:val="19"/>
          <w:szCs w:val="19"/>
        </w:rPr>
        <w:t>r</w:t>
      </w:r>
      <w:r>
        <w:rPr>
          <w:rFonts w:cs="Arial" w:hAnsi="Arial" w:eastAsia="Arial" w:ascii="Arial"/>
          <w:spacing w:val="2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99"/>
          <w:position w:val="-1"/>
          <w:sz w:val="19"/>
          <w:szCs w:val="19"/>
        </w:rPr>
        <w:t>ne</w:t>
      </w:r>
      <w:r>
        <w:rPr>
          <w:rFonts w:cs="Arial" w:hAnsi="Arial" w:eastAsia="Arial" w:ascii="Arial"/>
          <w:spacing w:val="4"/>
          <w:w w:val="99"/>
          <w:position w:val="-1"/>
          <w:sz w:val="19"/>
          <w:szCs w:val="19"/>
        </w:rPr>
        <w:t>c</w:t>
      </w:r>
      <w:r>
        <w:rPr>
          <w:rFonts w:cs="Arial" w:hAnsi="Arial" w:eastAsia="Arial" w:ascii="Arial"/>
          <w:spacing w:val="0"/>
          <w:w w:val="99"/>
          <w:position w:val="-1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99"/>
          <w:position w:val="-1"/>
          <w:sz w:val="19"/>
          <w:szCs w:val="19"/>
        </w:rPr>
        <w:t>s</w:t>
      </w:r>
      <w:r>
        <w:rPr>
          <w:rFonts w:cs="Arial" w:hAnsi="Arial" w:eastAsia="Arial" w:ascii="Arial"/>
          <w:spacing w:val="2"/>
          <w:w w:val="99"/>
          <w:position w:val="-1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99"/>
          <w:position w:val="-1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99"/>
          <w:position w:val="-1"/>
          <w:sz w:val="19"/>
          <w:szCs w:val="19"/>
        </w:rPr>
        <w:t>i</w:t>
      </w:r>
      <w:r>
        <w:rPr>
          <w:rFonts w:cs="Arial" w:hAnsi="Arial" w:eastAsia="Arial" w:ascii="Arial"/>
          <w:spacing w:val="0"/>
          <w:w w:val="99"/>
          <w:position w:val="-1"/>
          <w:sz w:val="19"/>
          <w:szCs w:val="19"/>
        </w:rPr>
        <w:t>o</w:t>
      </w:r>
      <w:r>
        <w:rPr>
          <w:rFonts w:cs="Arial" w:hAnsi="Arial" w:eastAsia="Arial" w:ascii="Arial"/>
          <w:spacing w:val="2"/>
          <w:w w:val="99"/>
          <w:position w:val="-1"/>
          <w:sz w:val="19"/>
          <w:szCs w:val="19"/>
        </w:rPr>
        <w:t>)</w:t>
      </w:r>
      <w:r>
        <w:rPr>
          <w:rFonts w:cs="Arial" w:hAnsi="Arial" w:eastAsia="Arial" w:ascii="Arial"/>
          <w:spacing w:val="0"/>
          <w:w w:val="100"/>
          <w:position w:val="-1"/>
          <w:sz w:val="19"/>
          <w:szCs w:val="19"/>
        </w:rPr>
        <w:t>:</w:t>
      </w:r>
      <w:r>
        <w:rPr>
          <w:rFonts w:cs="Arial" w:hAnsi="Arial" w:eastAsia="Arial" w:ascii="Arial"/>
          <w:spacing w:val="1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3"/>
          <w:w w:val="99"/>
          <w:position w:val="-1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100"/>
          <w:position w:val="-1"/>
          <w:sz w:val="19"/>
          <w:szCs w:val="19"/>
        </w:rPr>
        <w:t>:</w:t>
      </w:r>
      <w:r>
        <w:rPr>
          <w:rFonts w:cs="Arial" w:hAnsi="Arial" w:eastAsia="Arial" w:ascii="Arial"/>
          <w:spacing w:val="0"/>
          <w:w w:val="100"/>
          <w:position w:val="-1"/>
          <w:sz w:val="19"/>
          <w:szCs w:val="19"/>
          <w:u w:val="single" w:color="000000"/>
        </w:rPr>
        <w:t>         </w:t>
      </w:r>
      <w:r>
        <w:rPr>
          <w:rFonts w:cs="Arial" w:hAnsi="Arial" w:eastAsia="Arial" w:ascii="Arial"/>
          <w:spacing w:val="9"/>
          <w:w w:val="100"/>
          <w:position w:val="-1"/>
          <w:sz w:val="19"/>
          <w:szCs w:val="19"/>
          <w:u w:val="single" w:color="000000"/>
        </w:rPr>
        <w:t> </w:t>
      </w:r>
      <w:r>
        <w:rPr>
          <w:rFonts w:cs="Arial" w:hAnsi="Arial" w:eastAsia="Arial" w:ascii="Arial"/>
          <w:spacing w:val="9"/>
          <w:w w:val="100"/>
          <w:position w:val="-1"/>
          <w:sz w:val="19"/>
          <w:szCs w:val="19"/>
          <w:u w:val="single" w:color="000000"/>
        </w:rPr>
      </w:r>
      <w:r>
        <w:rPr>
          <w:rFonts w:cs="Arial" w:hAnsi="Arial" w:eastAsia="Arial" w:ascii="Arial"/>
          <w:spacing w:val="9"/>
          <w:w w:val="100"/>
          <w:position w:val="-1"/>
          <w:sz w:val="19"/>
          <w:szCs w:val="19"/>
        </w:rPr>
      </w:r>
      <w:r>
        <w:rPr>
          <w:rFonts w:cs="Arial" w:hAnsi="Arial" w:eastAsia="Arial" w:ascii="Arial"/>
          <w:spacing w:val="3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2"/>
          <w:w w:val="99"/>
          <w:position w:val="-1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99"/>
          <w:position w:val="-1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100"/>
          <w:position w:val="-1"/>
          <w:sz w:val="19"/>
          <w:szCs w:val="19"/>
        </w:rPr>
        <w:t>:</w:t>
      </w:r>
      <w:r>
        <w:rPr>
          <w:rFonts w:cs="Arial" w:hAnsi="Arial" w:eastAsia="Arial" w:ascii="Arial"/>
          <w:spacing w:val="0"/>
          <w:w w:val="100"/>
          <w:position w:val="-1"/>
          <w:sz w:val="19"/>
          <w:szCs w:val="19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19"/>
          <w:szCs w:val="19"/>
          <w:u w:val="single" w:color="000000"/>
        </w:rPr>
        <w:tab/>
      </w:r>
      <w:r>
        <w:rPr>
          <w:rFonts w:cs="Arial" w:hAnsi="Arial" w:eastAsia="Arial" w:ascii="Arial"/>
          <w:spacing w:val="0"/>
          <w:w w:val="100"/>
          <w:position w:val="-1"/>
          <w:sz w:val="19"/>
          <w:szCs w:val="19"/>
          <w:u w:val="single" w:color="000000"/>
        </w:rPr>
      </w:r>
      <w:r>
        <w:rPr>
          <w:rFonts w:cs="Arial" w:hAnsi="Arial" w:eastAsia="Arial" w:ascii="Arial"/>
          <w:spacing w:val="0"/>
          <w:w w:val="100"/>
          <w:position w:val="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35" w:lineRule="exact" w:line="200"/>
        <w:ind w:left="3444"/>
      </w:pPr>
      <w:r>
        <w:rPr>
          <w:rFonts w:cs="Arial" w:hAnsi="Arial" w:eastAsia="Arial" w:ascii="Arial"/>
          <w:b/>
          <w:spacing w:val="1"/>
          <w:w w:val="100"/>
          <w:position w:val="-1"/>
          <w:sz w:val="19"/>
          <w:szCs w:val="19"/>
        </w:rPr>
        <w:t>S</w:t>
      </w:r>
      <w:r>
        <w:rPr>
          <w:rFonts w:cs="Arial" w:hAnsi="Arial" w:eastAsia="Arial" w:ascii="Arial"/>
          <w:b/>
          <w:spacing w:val="1"/>
          <w:w w:val="100"/>
          <w:position w:val="-1"/>
          <w:sz w:val="19"/>
          <w:szCs w:val="19"/>
        </w:rPr>
        <w:t>E</w:t>
      </w:r>
      <w:r>
        <w:rPr>
          <w:rFonts w:cs="Arial" w:hAnsi="Arial" w:eastAsia="Arial" w:ascii="Arial"/>
          <w:b/>
          <w:spacing w:val="0"/>
          <w:w w:val="100"/>
          <w:position w:val="-1"/>
          <w:sz w:val="19"/>
          <w:szCs w:val="19"/>
        </w:rPr>
        <w:t>RVICI</w:t>
      </w:r>
      <w:r>
        <w:rPr>
          <w:rFonts w:cs="Arial" w:hAnsi="Arial" w:eastAsia="Arial" w:ascii="Arial"/>
          <w:b/>
          <w:spacing w:val="-1"/>
          <w:w w:val="100"/>
          <w:position w:val="-1"/>
          <w:sz w:val="19"/>
          <w:szCs w:val="19"/>
        </w:rPr>
        <w:t>O</w:t>
      </w:r>
      <w:r>
        <w:rPr>
          <w:rFonts w:cs="Arial" w:hAnsi="Arial" w:eastAsia="Arial" w:ascii="Arial"/>
          <w:b/>
          <w:spacing w:val="0"/>
          <w:w w:val="100"/>
          <w:position w:val="-1"/>
          <w:sz w:val="19"/>
          <w:szCs w:val="19"/>
        </w:rPr>
        <w:t>S</w:t>
      </w:r>
      <w:r>
        <w:rPr>
          <w:rFonts w:cs="Arial" w:hAnsi="Arial" w:eastAsia="Arial" w:ascii="Arial"/>
          <w:b/>
          <w:spacing w:val="3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1"/>
          <w:w w:val="100"/>
          <w:position w:val="-1"/>
          <w:sz w:val="19"/>
          <w:szCs w:val="19"/>
        </w:rPr>
        <w:t>S</w:t>
      </w:r>
      <w:r>
        <w:rPr>
          <w:rFonts w:cs="Arial" w:hAnsi="Arial" w:eastAsia="Arial" w:ascii="Arial"/>
          <w:b/>
          <w:spacing w:val="-1"/>
          <w:w w:val="100"/>
          <w:position w:val="-1"/>
          <w:sz w:val="19"/>
          <w:szCs w:val="19"/>
        </w:rPr>
        <w:t>O</w:t>
      </w:r>
      <w:r>
        <w:rPr>
          <w:rFonts w:cs="Arial" w:hAnsi="Arial" w:eastAsia="Arial" w:ascii="Arial"/>
          <w:b/>
          <w:spacing w:val="-1"/>
          <w:w w:val="100"/>
          <w:position w:val="-1"/>
          <w:sz w:val="19"/>
          <w:szCs w:val="19"/>
        </w:rPr>
        <w:t>L</w:t>
      </w:r>
      <w:r>
        <w:rPr>
          <w:rFonts w:cs="Arial" w:hAnsi="Arial" w:eastAsia="Arial" w:ascii="Arial"/>
          <w:b/>
          <w:spacing w:val="0"/>
          <w:w w:val="100"/>
          <w:position w:val="-1"/>
          <w:sz w:val="19"/>
          <w:szCs w:val="19"/>
        </w:rPr>
        <w:t>ICI</w:t>
      </w:r>
      <w:r>
        <w:rPr>
          <w:rFonts w:cs="Arial" w:hAnsi="Arial" w:eastAsia="Arial" w:ascii="Arial"/>
          <w:b/>
          <w:spacing w:val="4"/>
          <w:w w:val="100"/>
          <w:position w:val="-1"/>
          <w:sz w:val="19"/>
          <w:szCs w:val="19"/>
        </w:rPr>
        <w:t>T</w:t>
      </w:r>
      <w:r>
        <w:rPr>
          <w:rFonts w:cs="Arial" w:hAnsi="Arial" w:eastAsia="Arial" w:ascii="Arial"/>
          <w:b/>
          <w:spacing w:val="-5"/>
          <w:w w:val="100"/>
          <w:position w:val="-1"/>
          <w:sz w:val="19"/>
          <w:szCs w:val="19"/>
        </w:rPr>
        <w:t>A</w:t>
      </w:r>
      <w:r>
        <w:rPr>
          <w:rFonts w:cs="Arial" w:hAnsi="Arial" w:eastAsia="Arial" w:ascii="Arial"/>
          <w:b/>
          <w:spacing w:val="2"/>
          <w:w w:val="100"/>
          <w:position w:val="-1"/>
          <w:sz w:val="19"/>
          <w:szCs w:val="19"/>
        </w:rPr>
        <w:t>D</w:t>
      </w:r>
      <w:r>
        <w:rPr>
          <w:rFonts w:cs="Arial" w:hAnsi="Arial" w:eastAsia="Arial" w:ascii="Arial"/>
          <w:b/>
          <w:spacing w:val="-1"/>
          <w:w w:val="100"/>
          <w:position w:val="-1"/>
          <w:sz w:val="19"/>
          <w:szCs w:val="19"/>
        </w:rPr>
        <w:t>O</w:t>
      </w:r>
      <w:r>
        <w:rPr>
          <w:rFonts w:cs="Arial" w:hAnsi="Arial" w:eastAsia="Arial" w:ascii="Arial"/>
          <w:b/>
          <w:spacing w:val="0"/>
          <w:w w:val="100"/>
          <w:position w:val="-1"/>
          <w:sz w:val="19"/>
          <w:szCs w:val="19"/>
        </w:rPr>
        <w:t>S</w:t>
      </w:r>
      <w:r>
        <w:rPr>
          <w:rFonts w:cs="Arial" w:hAnsi="Arial" w:eastAsia="Arial" w:ascii="Arial"/>
          <w:b/>
          <w:spacing w:val="6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1"/>
          <w:w w:val="100"/>
          <w:position w:val="-1"/>
          <w:sz w:val="19"/>
          <w:szCs w:val="19"/>
        </w:rPr>
        <w:t>P</w:t>
      </w:r>
      <w:r>
        <w:rPr>
          <w:rFonts w:cs="Arial" w:hAnsi="Arial" w:eastAsia="Arial" w:ascii="Arial"/>
          <w:b/>
          <w:spacing w:val="-1"/>
          <w:w w:val="100"/>
          <w:position w:val="-1"/>
          <w:sz w:val="19"/>
          <w:szCs w:val="19"/>
        </w:rPr>
        <w:t>O</w:t>
      </w:r>
      <w:r>
        <w:rPr>
          <w:rFonts w:cs="Arial" w:hAnsi="Arial" w:eastAsia="Arial" w:ascii="Arial"/>
          <w:b/>
          <w:spacing w:val="0"/>
          <w:w w:val="100"/>
          <w:position w:val="-1"/>
          <w:sz w:val="19"/>
          <w:szCs w:val="19"/>
        </w:rPr>
        <w:t>R</w:t>
      </w:r>
      <w:r>
        <w:rPr>
          <w:rFonts w:cs="Arial" w:hAnsi="Arial" w:eastAsia="Arial" w:ascii="Arial"/>
          <w:b/>
          <w:spacing w:val="1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1"/>
          <w:w w:val="100"/>
          <w:position w:val="-1"/>
          <w:sz w:val="19"/>
          <w:szCs w:val="19"/>
        </w:rPr>
        <w:t>E</w:t>
      </w:r>
      <w:r>
        <w:rPr>
          <w:rFonts w:cs="Arial" w:hAnsi="Arial" w:eastAsia="Arial" w:ascii="Arial"/>
          <w:b/>
          <w:spacing w:val="0"/>
          <w:w w:val="100"/>
          <w:position w:val="-1"/>
          <w:sz w:val="19"/>
          <w:szCs w:val="19"/>
        </w:rPr>
        <w:t>L</w:t>
      </w:r>
      <w:r>
        <w:rPr>
          <w:rFonts w:cs="Arial" w:hAnsi="Arial" w:eastAsia="Arial" w:ascii="Arial"/>
          <w:b/>
          <w:spacing w:val="2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19"/>
          <w:szCs w:val="19"/>
        </w:rPr>
        <w:t>C</w:t>
      </w:r>
      <w:r>
        <w:rPr>
          <w:rFonts w:cs="Arial" w:hAnsi="Arial" w:eastAsia="Arial" w:ascii="Arial"/>
          <w:b/>
          <w:spacing w:val="2"/>
          <w:w w:val="100"/>
          <w:position w:val="-1"/>
          <w:sz w:val="19"/>
          <w:szCs w:val="19"/>
        </w:rPr>
        <w:t>L</w:t>
      </w:r>
      <w:r>
        <w:rPr>
          <w:rFonts w:cs="Arial" w:hAnsi="Arial" w:eastAsia="Arial" w:ascii="Arial"/>
          <w:b/>
          <w:spacing w:val="0"/>
          <w:w w:val="100"/>
          <w:position w:val="-1"/>
          <w:sz w:val="19"/>
          <w:szCs w:val="19"/>
        </w:rPr>
        <w:t>I</w:t>
      </w:r>
      <w:r>
        <w:rPr>
          <w:rFonts w:cs="Arial" w:hAnsi="Arial" w:eastAsia="Arial" w:ascii="Arial"/>
          <w:b/>
          <w:spacing w:val="3"/>
          <w:w w:val="100"/>
          <w:position w:val="-1"/>
          <w:sz w:val="19"/>
          <w:szCs w:val="19"/>
        </w:rPr>
        <w:t>E</w:t>
      </w:r>
      <w:r>
        <w:rPr>
          <w:rFonts w:cs="Arial" w:hAnsi="Arial" w:eastAsia="Arial" w:ascii="Arial"/>
          <w:b/>
          <w:spacing w:val="0"/>
          <w:w w:val="100"/>
          <w:position w:val="-1"/>
          <w:sz w:val="19"/>
          <w:szCs w:val="19"/>
        </w:rPr>
        <w:t>N</w:t>
      </w:r>
      <w:r>
        <w:rPr>
          <w:rFonts w:cs="Arial" w:hAnsi="Arial" w:eastAsia="Arial" w:ascii="Arial"/>
          <w:b/>
          <w:spacing w:val="2"/>
          <w:w w:val="100"/>
          <w:position w:val="-1"/>
          <w:sz w:val="19"/>
          <w:szCs w:val="19"/>
        </w:rPr>
        <w:t>T</w:t>
      </w:r>
      <w:r>
        <w:rPr>
          <w:rFonts w:cs="Arial" w:hAnsi="Arial" w:eastAsia="Arial" w:ascii="Arial"/>
          <w:b/>
          <w:spacing w:val="0"/>
          <w:w w:val="100"/>
          <w:position w:val="-1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tbl>
      <w:tblPr>
        <w:tblW w:w="0" w:type="auto"/>
        <w:tblLook w:val="01E0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90" w:hRule="exact"/>
        </w:trPr>
        <w:tc>
          <w:tcPr>
            <w:tcW w:w="291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10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ind w:left="897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9"/>
                <w:szCs w:val="19"/>
              </w:rPr>
              <w:t>F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b/>
                <w:spacing w:val="4"/>
                <w:w w:val="10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9"/>
                <w:szCs w:val="19"/>
              </w:rPr>
              <w:t>R:</w:t>
            </w:r>
            <w:r>
              <w:rPr>
                <w:rFonts w:cs="Arial" w:hAnsi="Arial" w:eastAsia="Arial" w:ascii="Arial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674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right"/>
              <w:spacing w:before="4" w:lineRule="auto" w:line="263"/>
              <w:ind w:left="2479" w:right="105" w:firstLine="1637"/>
            </w:pP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GA</w:t>
            </w:r>
            <w:r>
              <w:rPr>
                <w:rFonts w:cs="Arial" w:hAnsi="Arial" w:eastAsia="Arial" w:ascii="Arial"/>
                <w:spacing w:val="8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DE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DO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1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3"/>
                <w:w w:val="99"/>
                <w:sz w:val="14"/>
                <w:szCs w:val="14"/>
              </w:rPr>
              <w:t>DE</w:t>
            </w:r>
            <w:r>
              <w:rPr>
                <w:rFonts w:cs="Arial" w:hAnsi="Arial" w:eastAsia="Arial" w:ascii="Arial"/>
                <w:spacing w:val="3"/>
                <w:w w:val="99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4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O: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1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DE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1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3"/>
                <w:w w:val="99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3"/>
                <w:w w:val="99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2"/>
                <w:w w:val="99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3"/>
                <w:w w:val="99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3"/>
                <w:w w:val="99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3"/>
                <w:w w:val="99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CN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9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DE</w:t>
            </w:r>
            <w:r>
              <w:rPr>
                <w:rFonts w:cs="Arial" w:hAnsi="Arial" w:eastAsia="Arial" w:ascii="Arial"/>
                <w:spacing w:val="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: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OR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1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CO</w:t>
            </w:r>
            <w:r>
              <w:rPr>
                <w:rFonts w:cs="Arial" w:hAnsi="Arial" w:eastAsia="Arial" w:ascii="Arial"/>
                <w:spacing w:val="9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DE</w:t>
            </w:r>
            <w:r>
              <w:rPr>
                <w:rFonts w:cs="Arial" w:hAnsi="Arial" w:eastAsia="Arial" w:ascii="Arial"/>
                <w:spacing w:val="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175" w:hRule="exact"/>
        </w:trPr>
        <w:tc>
          <w:tcPr>
            <w:tcW w:w="2912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741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192" w:hRule="exact"/>
        </w:trPr>
        <w:tc>
          <w:tcPr>
            <w:tcW w:w="2912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741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04" w:hRule="exact"/>
        </w:trPr>
        <w:tc>
          <w:tcPr>
            <w:tcW w:w="9652" w:type="dxa"/>
            <w:gridSpan w:val="2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right"/>
              <w:spacing w:before="7" w:lineRule="atLeast" w:line="200"/>
              <w:ind w:left="9145" w:right="9" w:hanging="2329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b/>
                <w:spacing w:val="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b/>
                <w:spacing w:val="4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b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4"/>
                <w:szCs w:val="14"/>
              </w:rPr>
              <w:t>DE</w:t>
            </w:r>
            <w:r>
              <w:rPr>
                <w:rFonts w:cs="Arial" w:hAnsi="Arial" w:eastAsia="Arial" w:ascii="Arial"/>
                <w:b/>
                <w:spacing w:val="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b/>
                <w:spacing w:val="2"/>
                <w:w w:val="99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b/>
                <w:spacing w:val="3"/>
                <w:w w:val="99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b/>
                <w:spacing w:val="3"/>
                <w:w w:val="99"/>
                <w:sz w:val="14"/>
                <w:szCs w:val="14"/>
              </w:rPr>
              <w:t>V</w:t>
            </w:r>
            <w:r>
              <w:rPr>
                <w:rFonts w:cs="Arial" w:hAnsi="Arial" w:eastAsia="Arial" w:ascii="Arial"/>
                <w:b/>
                <w:spacing w:val="0"/>
                <w:w w:val="99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b/>
                <w:spacing w:val="3"/>
                <w:w w:val="99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b/>
                <w:spacing w:val="4"/>
                <w:w w:val="99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99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b/>
                <w:spacing w:val="5"/>
                <w:w w:val="99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b/>
                <w:spacing w:val="2"/>
                <w:w w:val="99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b/>
                <w:spacing w:val="3"/>
                <w:w w:val="99"/>
                <w:sz w:val="14"/>
                <w:szCs w:val="14"/>
              </w:rPr>
              <w:t>EN</w:t>
            </w:r>
            <w:r>
              <w:rPr>
                <w:rFonts w:cs="Arial" w:hAnsi="Arial" w:eastAsia="Arial" w:ascii="Arial"/>
                <w:b/>
                <w:spacing w:val="1"/>
                <w:w w:val="99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99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99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b/>
                <w:spacing w:val="3"/>
                <w:w w:val="99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b/>
                <w:spacing w:val="2"/>
                <w:w w:val="99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b/>
                <w:spacing w:val="3"/>
                <w:w w:val="99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99"/>
                <w:sz w:val="14"/>
                <w:szCs w:val="14"/>
              </w:rPr>
              <w:t>A: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06" w:hRule="exact"/>
        </w:trPr>
        <w:tc>
          <w:tcPr>
            <w:tcW w:w="9652" w:type="dxa"/>
            <w:gridSpan w:val="2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90" w:hRule="exact"/>
        </w:trPr>
        <w:tc>
          <w:tcPr>
            <w:tcW w:w="29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8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ind w:left="328"/>
            </w:pPr>
            <w:r>
              <w:rPr>
                <w:rFonts w:cs="Arial" w:hAnsi="Arial" w:eastAsia="Arial" w:ascii="Arial"/>
                <w:b/>
                <w:spacing w:val="-2"/>
                <w:w w:val="10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9"/>
                <w:szCs w:val="19"/>
              </w:rPr>
              <w:t>NCE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9"/>
                <w:szCs w:val="19"/>
              </w:rPr>
              <w:t>DE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9"/>
                <w:szCs w:val="19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674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right"/>
              <w:spacing w:before="4" w:lineRule="auto" w:line="262"/>
              <w:ind w:left="3065" w:right="4" w:firstLine="1646"/>
            </w:pP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DOC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17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99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3"/>
                <w:w w:val="99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3"/>
                <w:w w:val="99"/>
                <w:sz w:val="14"/>
                <w:szCs w:val="14"/>
              </w:rPr>
              <w:t>Á</w:t>
            </w:r>
            <w:r>
              <w:rPr>
                <w:rFonts w:cs="Arial" w:hAnsi="Arial" w:eastAsia="Arial" w:ascii="Arial"/>
                <w:spacing w:val="1"/>
                <w:w w:val="99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2"/>
                <w:w w:val="99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3"/>
                <w:w w:val="99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: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DO</w:t>
            </w:r>
            <w:r>
              <w:rPr>
                <w:rFonts w:cs="Arial" w:hAnsi="Arial" w:eastAsia="Arial" w:ascii="Arial"/>
                <w:spacing w:val="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DE</w:t>
            </w:r>
            <w:r>
              <w:rPr>
                <w:rFonts w:cs="Arial" w:hAnsi="Arial" w:eastAsia="Arial" w:ascii="Arial"/>
                <w:spacing w:val="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ID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1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DE</w:t>
            </w:r>
            <w:r>
              <w:rPr>
                <w:rFonts w:cs="Arial" w:hAnsi="Arial" w:eastAsia="Arial" w:ascii="Arial"/>
                <w:spacing w:val="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DE</w:t>
            </w:r>
            <w:r>
              <w:rPr>
                <w:rFonts w:cs="Arial" w:hAnsi="Arial" w:eastAsia="Arial" w:ascii="Arial"/>
                <w:spacing w:val="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99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3"/>
                <w:w w:val="99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3"/>
                <w:w w:val="99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: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9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1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.</w:t>
            </w:r>
            <w:r>
              <w:rPr>
                <w:rFonts w:cs="Arial" w:hAnsi="Arial" w:eastAsia="Arial" w:ascii="Arial"/>
                <w:spacing w:val="8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8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/</w:t>
            </w:r>
            <w:r>
              <w:rPr>
                <w:rFonts w:cs="Arial" w:hAnsi="Arial" w:eastAsia="Arial" w:ascii="Arial"/>
                <w:spacing w:val="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3"/>
                <w:w w:val="99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x</w:t>
            </w:r>
            <w:r>
              <w:rPr>
                <w:rFonts w:cs="Arial" w:hAnsi="Arial" w:eastAsia="Arial" w:ascii="Arial"/>
                <w:spacing w:val="2"/>
                <w:w w:val="99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2"/>
                <w:w w:val="99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3"/>
                <w:w w:val="99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)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: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DO</w:t>
            </w:r>
            <w:r>
              <w:rPr>
                <w:rFonts w:cs="Arial" w:hAnsi="Arial" w:eastAsia="Arial" w:ascii="Arial"/>
                <w:spacing w:val="7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DE</w:t>
            </w:r>
            <w:r>
              <w:rPr>
                <w:rFonts w:cs="Arial" w:hAnsi="Arial" w:eastAsia="Arial" w:ascii="Arial"/>
                <w:spacing w:val="8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3"/>
                <w:w w:val="99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4"/>
                <w:w w:val="99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3"/>
                <w:w w:val="99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3"/>
                <w:w w:val="99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3"/>
                <w:w w:val="99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99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1"/>
                <w:w w:val="99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3"/>
                <w:w w:val="99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jc w:val="right"/>
              <w:spacing w:before="2"/>
              <w:ind w:right="7"/>
            </w:pP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CO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7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DE</w:t>
            </w:r>
            <w:r>
              <w:rPr>
                <w:rFonts w:cs="Arial" w:hAnsi="Arial" w:eastAsia="Arial" w:ascii="Arial"/>
                <w:spacing w:val="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1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INCL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IDO</w:t>
            </w:r>
            <w:r>
              <w:rPr>
                <w:rFonts w:cs="Arial" w:hAnsi="Arial" w:eastAsia="Arial" w:ascii="Arial"/>
                <w:spacing w:val="1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99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1"/>
                <w:w w:val="99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3"/>
                <w:w w:val="99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4"/>
                <w:w w:val="99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1"/>
                <w:w w:val="99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178" w:hRule="exact"/>
        </w:trPr>
        <w:tc>
          <w:tcPr>
            <w:tcW w:w="2909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741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175" w:hRule="exact"/>
        </w:trPr>
        <w:tc>
          <w:tcPr>
            <w:tcW w:w="2909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741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176" w:hRule="exact"/>
        </w:trPr>
        <w:tc>
          <w:tcPr>
            <w:tcW w:w="2909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741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192" w:hRule="exact"/>
        </w:trPr>
        <w:tc>
          <w:tcPr>
            <w:tcW w:w="2909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741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35"/>
        <w:ind w:left="2126"/>
      </w:pPr>
      <w:r>
        <w:rPr>
          <w:rFonts w:cs="Arial" w:hAnsi="Arial" w:eastAsia="Arial" w:ascii="Arial"/>
          <w:b/>
          <w:spacing w:val="1"/>
          <w:w w:val="100"/>
          <w:sz w:val="19"/>
          <w:szCs w:val="19"/>
        </w:rPr>
        <w:t>P</w:t>
      </w:r>
      <w:r>
        <w:rPr>
          <w:rFonts w:cs="Arial" w:hAnsi="Arial" w:eastAsia="Arial" w:ascii="Arial"/>
          <w:b/>
          <w:spacing w:val="-1"/>
          <w:w w:val="100"/>
          <w:sz w:val="19"/>
          <w:szCs w:val="19"/>
        </w:rPr>
        <w:t>O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b/>
          <w:spacing w:val="1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1"/>
          <w:w w:val="100"/>
          <w:sz w:val="19"/>
          <w:szCs w:val="19"/>
        </w:rPr>
        <w:t>E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100"/>
          <w:sz w:val="19"/>
          <w:szCs w:val="19"/>
        </w:rPr>
        <w:t>C</w:t>
      </w:r>
      <w:r>
        <w:rPr>
          <w:rFonts w:cs="Arial" w:hAnsi="Arial" w:eastAsia="Arial" w:ascii="Arial"/>
          <w:b/>
          <w:spacing w:val="-1"/>
          <w:w w:val="100"/>
          <w:sz w:val="19"/>
          <w:szCs w:val="19"/>
        </w:rPr>
        <w:t>L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b/>
          <w:spacing w:val="1"/>
          <w:w w:val="100"/>
          <w:sz w:val="19"/>
          <w:szCs w:val="19"/>
        </w:rPr>
        <w:t>E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b/>
          <w:spacing w:val="2"/>
          <w:w w:val="100"/>
          <w:sz w:val="19"/>
          <w:szCs w:val="19"/>
        </w:rPr>
        <w:t>T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                                          </w:t>
      </w:r>
      <w:r>
        <w:rPr>
          <w:rFonts w:cs="Arial" w:hAnsi="Arial" w:eastAsia="Arial" w:ascii="Arial"/>
          <w:b/>
          <w:spacing w:val="37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1"/>
          <w:w w:val="100"/>
          <w:sz w:val="19"/>
          <w:szCs w:val="19"/>
        </w:rPr>
        <w:t>P</w:t>
      </w:r>
      <w:r>
        <w:rPr>
          <w:rFonts w:cs="Arial" w:hAnsi="Arial" w:eastAsia="Arial" w:ascii="Arial"/>
          <w:b/>
          <w:spacing w:val="-1"/>
          <w:w w:val="100"/>
          <w:sz w:val="19"/>
          <w:szCs w:val="19"/>
        </w:rPr>
        <w:t>O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b/>
          <w:spacing w:val="1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100"/>
          <w:sz w:val="19"/>
          <w:szCs w:val="19"/>
        </w:rPr>
        <w:t>L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b/>
          <w:spacing w:val="2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100"/>
          <w:sz w:val="19"/>
          <w:szCs w:val="19"/>
        </w:rPr>
        <w:t>C</w:t>
      </w:r>
      <w:r>
        <w:rPr>
          <w:rFonts w:cs="Arial" w:hAnsi="Arial" w:eastAsia="Arial" w:ascii="Arial"/>
          <w:b/>
          <w:spacing w:val="1"/>
          <w:w w:val="100"/>
          <w:sz w:val="19"/>
          <w:szCs w:val="19"/>
        </w:rPr>
        <w:t>O</w:t>
      </w:r>
      <w:r>
        <w:rPr>
          <w:rFonts w:cs="Arial" w:hAnsi="Arial" w:eastAsia="Arial" w:ascii="Arial"/>
          <w:b/>
          <w:spacing w:val="1"/>
          <w:w w:val="100"/>
          <w:sz w:val="19"/>
          <w:szCs w:val="19"/>
        </w:rPr>
        <w:t>O</w:t>
      </w:r>
      <w:r>
        <w:rPr>
          <w:rFonts w:cs="Arial" w:hAnsi="Arial" w:eastAsia="Arial" w:ascii="Arial"/>
          <w:b/>
          <w:spacing w:val="1"/>
          <w:w w:val="100"/>
          <w:sz w:val="19"/>
          <w:szCs w:val="19"/>
        </w:rPr>
        <w:t>P</w:t>
      </w:r>
      <w:r>
        <w:rPr>
          <w:rFonts w:cs="Arial" w:hAnsi="Arial" w:eastAsia="Arial" w:ascii="Arial"/>
          <w:b/>
          <w:spacing w:val="3"/>
          <w:w w:val="100"/>
          <w:sz w:val="19"/>
          <w:szCs w:val="19"/>
        </w:rPr>
        <w:t>E</w:t>
      </w:r>
      <w:r>
        <w:rPr>
          <w:rFonts w:cs="Arial" w:hAnsi="Arial" w:eastAsia="Arial" w:ascii="Arial"/>
          <w:b/>
          <w:spacing w:val="2"/>
          <w:w w:val="100"/>
          <w:sz w:val="19"/>
          <w:szCs w:val="19"/>
        </w:rPr>
        <w:t>R</w:t>
      </w:r>
      <w:r>
        <w:rPr>
          <w:rFonts w:cs="Arial" w:hAnsi="Arial" w:eastAsia="Arial" w:ascii="Arial"/>
          <w:b/>
          <w:spacing w:val="-2"/>
          <w:w w:val="100"/>
          <w:sz w:val="19"/>
          <w:szCs w:val="19"/>
        </w:rPr>
        <w:t>A</w:t>
      </w:r>
      <w:r>
        <w:rPr>
          <w:rFonts w:cs="Arial" w:hAnsi="Arial" w:eastAsia="Arial" w:ascii="Arial"/>
          <w:b/>
          <w:spacing w:val="2"/>
          <w:w w:val="100"/>
          <w:sz w:val="19"/>
          <w:szCs w:val="19"/>
        </w:rPr>
        <w:t>T</w:t>
      </w:r>
      <w:r>
        <w:rPr>
          <w:rFonts w:cs="Arial" w:hAnsi="Arial" w:eastAsia="Arial" w:ascii="Arial"/>
          <w:b/>
          <w:spacing w:val="2"/>
          <w:w w:val="100"/>
          <w:sz w:val="19"/>
          <w:szCs w:val="19"/>
        </w:rPr>
        <w:t>I</w:t>
      </w:r>
      <w:r>
        <w:rPr>
          <w:rFonts w:cs="Arial" w:hAnsi="Arial" w:eastAsia="Arial" w:ascii="Arial"/>
          <w:b/>
          <w:spacing w:val="3"/>
          <w:w w:val="100"/>
          <w:sz w:val="19"/>
          <w:szCs w:val="19"/>
        </w:rPr>
        <w:t>V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50"/>
        <w:ind w:left="2126"/>
      </w:pPr>
      <w:r>
        <w:rPr>
          <w:rFonts w:cs="Arial" w:hAnsi="Arial" w:eastAsia="Arial" w:ascii="Arial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O</w:t>
      </w:r>
      <w:r>
        <w:rPr>
          <w:rFonts w:cs="Arial" w:hAnsi="Arial" w:eastAsia="Arial" w:ascii="Arial"/>
          <w:spacing w:val="-2"/>
          <w:w w:val="100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B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RE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: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                                                       </w:t>
      </w:r>
      <w:r>
        <w:rPr>
          <w:rFonts w:cs="Arial" w:hAnsi="Arial" w:eastAsia="Arial" w:ascii="Arial"/>
          <w:spacing w:val="46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2"/>
          <w:w w:val="100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spacing w:val="3"/>
          <w:w w:val="100"/>
          <w:sz w:val="19"/>
          <w:szCs w:val="19"/>
        </w:rPr>
        <w:t>B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RE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:</w:t>
      </w:r>
    </w:p>
    <w:p>
      <w:pPr>
        <w:rPr>
          <w:rFonts w:cs="Arial" w:hAnsi="Arial" w:eastAsia="Arial" w:ascii="Arial"/>
          <w:sz w:val="19"/>
          <w:szCs w:val="19"/>
        </w:rPr>
        <w:tabs>
          <w:tab w:pos="8980" w:val="left"/>
        </w:tabs>
        <w:jc w:val="left"/>
        <w:spacing w:before="40" w:lineRule="exact" w:line="200"/>
        <w:ind w:left="2126"/>
      </w:pPr>
      <w:r>
        <w:rPr>
          <w:rFonts w:cs="Arial" w:hAnsi="Arial" w:eastAsia="Arial" w:ascii="Arial"/>
          <w:spacing w:val="-1"/>
          <w:w w:val="99"/>
          <w:position w:val="-1"/>
          <w:sz w:val="19"/>
          <w:szCs w:val="19"/>
        </w:rPr>
        <w:t>F</w:t>
      </w:r>
      <w:r>
        <w:rPr>
          <w:rFonts w:cs="Arial" w:hAnsi="Arial" w:eastAsia="Arial" w:ascii="Arial"/>
          <w:spacing w:val="2"/>
          <w:w w:val="100"/>
          <w:position w:val="-1"/>
          <w:sz w:val="19"/>
          <w:szCs w:val="19"/>
        </w:rPr>
        <w:t>I</w:t>
      </w:r>
      <w:r>
        <w:rPr>
          <w:rFonts w:cs="Arial" w:hAnsi="Arial" w:eastAsia="Arial" w:ascii="Arial"/>
          <w:spacing w:val="2"/>
          <w:w w:val="99"/>
          <w:position w:val="-1"/>
          <w:sz w:val="19"/>
          <w:szCs w:val="19"/>
        </w:rPr>
        <w:t>R</w:t>
      </w:r>
      <w:r>
        <w:rPr>
          <w:rFonts w:cs="Arial" w:hAnsi="Arial" w:eastAsia="Arial" w:ascii="Arial"/>
          <w:spacing w:val="0"/>
          <w:w w:val="99"/>
          <w:position w:val="-1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99"/>
          <w:position w:val="-1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100"/>
          <w:position w:val="-1"/>
          <w:sz w:val="19"/>
          <w:szCs w:val="19"/>
        </w:rPr>
        <w:t>:</w:t>
      </w:r>
      <w:r>
        <w:rPr>
          <w:rFonts w:cs="Arial" w:hAnsi="Arial" w:eastAsia="Arial" w:ascii="Arial"/>
          <w:spacing w:val="0"/>
          <w:w w:val="100"/>
          <w:position w:val="-1"/>
          <w:sz w:val="19"/>
          <w:szCs w:val="19"/>
          <w:u w:val="single" w:color="000000"/>
        </w:rPr>
        <w:t>                                            </w:t>
      </w:r>
      <w:r>
        <w:rPr>
          <w:rFonts w:cs="Arial" w:hAnsi="Arial" w:eastAsia="Arial" w:ascii="Arial"/>
          <w:spacing w:val="-21"/>
          <w:w w:val="100"/>
          <w:position w:val="-1"/>
          <w:sz w:val="19"/>
          <w:szCs w:val="19"/>
          <w:u w:val="single" w:color="000000"/>
        </w:rPr>
        <w:t> </w:t>
      </w:r>
      <w:r>
        <w:rPr>
          <w:rFonts w:cs="Arial" w:hAnsi="Arial" w:eastAsia="Arial" w:ascii="Arial"/>
          <w:spacing w:val="-21"/>
          <w:w w:val="100"/>
          <w:position w:val="-1"/>
          <w:sz w:val="19"/>
          <w:szCs w:val="19"/>
          <w:u w:val="single" w:color="000000"/>
        </w:rPr>
      </w:r>
      <w:r>
        <w:rPr>
          <w:rFonts w:cs="Arial" w:hAnsi="Arial" w:eastAsia="Arial" w:ascii="Arial"/>
          <w:spacing w:val="-21"/>
          <w:w w:val="100"/>
          <w:position w:val="-1"/>
          <w:sz w:val="19"/>
          <w:szCs w:val="19"/>
        </w:rPr>
      </w:r>
      <w:r>
        <w:rPr>
          <w:rFonts w:cs="Arial" w:hAnsi="Arial" w:eastAsia="Arial" w:ascii="Arial"/>
          <w:spacing w:val="0"/>
          <w:w w:val="100"/>
          <w:position w:val="-1"/>
          <w:sz w:val="19"/>
          <w:szCs w:val="19"/>
        </w:rPr>
        <w:t>                </w:t>
      </w:r>
      <w:r>
        <w:rPr>
          <w:rFonts w:cs="Arial" w:hAnsi="Arial" w:eastAsia="Arial" w:ascii="Arial"/>
          <w:spacing w:val="-13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99"/>
          <w:position w:val="-1"/>
          <w:sz w:val="19"/>
          <w:szCs w:val="19"/>
        </w:rPr>
        <w:t>F</w:t>
      </w:r>
      <w:r>
        <w:rPr>
          <w:rFonts w:cs="Arial" w:hAnsi="Arial" w:eastAsia="Arial" w:ascii="Arial"/>
          <w:spacing w:val="2"/>
          <w:w w:val="100"/>
          <w:position w:val="-1"/>
          <w:sz w:val="19"/>
          <w:szCs w:val="19"/>
        </w:rPr>
        <w:t>I</w:t>
      </w:r>
      <w:r>
        <w:rPr>
          <w:rFonts w:cs="Arial" w:hAnsi="Arial" w:eastAsia="Arial" w:ascii="Arial"/>
          <w:spacing w:val="2"/>
          <w:w w:val="99"/>
          <w:position w:val="-1"/>
          <w:sz w:val="19"/>
          <w:szCs w:val="19"/>
        </w:rPr>
        <w:t>R</w:t>
      </w:r>
      <w:r>
        <w:rPr>
          <w:rFonts w:cs="Arial" w:hAnsi="Arial" w:eastAsia="Arial" w:ascii="Arial"/>
          <w:spacing w:val="0"/>
          <w:w w:val="99"/>
          <w:position w:val="-1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99"/>
          <w:position w:val="-1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100"/>
          <w:position w:val="-1"/>
          <w:sz w:val="19"/>
          <w:szCs w:val="19"/>
        </w:rPr>
        <w:t>:</w:t>
      </w:r>
      <w:r>
        <w:rPr>
          <w:rFonts w:cs="Arial" w:hAnsi="Arial" w:eastAsia="Arial" w:ascii="Arial"/>
          <w:spacing w:val="0"/>
          <w:w w:val="100"/>
          <w:position w:val="-1"/>
          <w:sz w:val="19"/>
          <w:szCs w:val="19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19"/>
          <w:szCs w:val="19"/>
          <w:u w:val="single" w:color="000000"/>
        </w:rPr>
        <w:tab/>
      </w:r>
      <w:r>
        <w:rPr>
          <w:rFonts w:cs="Arial" w:hAnsi="Arial" w:eastAsia="Arial" w:ascii="Arial"/>
          <w:spacing w:val="0"/>
          <w:w w:val="100"/>
          <w:position w:val="-1"/>
          <w:sz w:val="19"/>
          <w:szCs w:val="19"/>
          <w:u w:val="single" w:color="000000"/>
        </w:rPr>
      </w:r>
      <w:r>
        <w:rPr>
          <w:rFonts w:cs="Arial" w:hAnsi="Arial" w:eastAsia="Arial" w:ascii="Arial"/>
          <w:spacing w:val="0"/>
          <w:w w:val="100"/>
          <w:position w:val="0"/>
          <w:sz w:val="19"/>
          <w:szCs w:val="19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1132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3ra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o.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9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6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e/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9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6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hyperlink r:id="rId5">
        <w:r>
          <w:rPr>
            <w:rFonts w:cs="Arial" w:hAnsi="Arial" w:eastAsia="Arial" w:ascii="Arial"/>
            <w:spacing w:val="2"/>
            <w:w w:val="100"/>
            <w:sz w:val="20"/>
            <w:szCs w:val="20"/>
          </w:rPr>
          <w:t>9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6</w:t>
        </w:r>
        <w:r>
          <w:rPr>
            <w:rFonts w:cs="Arial" w:hAnsi="Arial" w:eastAsia="Arial" w:ascii="Arial"/>
            <w:spacing w:val="1"/>
            <w:w w:val="100"/>
            <w:sz w:val="20"/>
            <w:szCs w:val="20"/>
          </w:rPr>
          <w:t>A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,</w:t>
        </w:r>
        <w:r>
          <w:rPr>
            <w:rFonts w:cs="Arial" w:hAnsi="Arial" w:eastAsia="Arial" w:ascii="Arial"/>
            <w:spacing w:val="-4"/>
            <w:w w:val="100"/>
            <w:sz w:val="20"/>
            <w:szCs w:val="20"/>
          </w:rPr>
          <w:t> </w:t>
        </w:r>
        <w:r>
          <w:rPr>
            <w:rFonts w:cs="Arial" w:hAnsi="Arial" w:eastAsia="Arial" w:ascii="Arial"/>
            <w:spacing w:val="1"/>
            <w:w w:val="100"/>
            <w:sz w:val="20"/>
            <w:szCs w:val="20"/>
          </w:rPr>
          <w:t>P</w:t>
        </w:r>
        <w:r>
          <w:rPr>
            <w:rFonts w:cs="Arial" w:hAnsi="Arial" w:eastAsia="Arial" w:ascii="Arial"/>
            <w:spacing w:val="-1"/>
            <w:w w:val="100"/>
            <w:sz w:val="20"/>
            <w:szCs w:val="20"/>
          </w:rPr>
          <w:t>l</w:t>
        </w:r>
        <w:r>
          <w:rPr>
            <w:rFonts w:cs="Arial" w:hAnsi="Arial" w:eastAsia="Arial" w:ascii="Arial"/>
            <w:spacing w:val="4"/>
            <w:w w:val="100"/>
            <w:sz w:val="20"/>
            <w:szCs w:val="20"/>
          </w:rPr>
          <w:t>a</w:t>
        </w:r>
        <w:r>
          <w:rPr>
            <w:rFonts w:cs="Arial" w:hAnsi="Arial" w:eastAsia="Arial" w:ascii="Arial"/>
            <w:spacing w:val="-4"/>
            <w:w w:val="100"/>
            <w:sz w:val="20"/>
            <w:szCs w:val="20"/>
          </w:rPr>
          <w:t>y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a.</w:t>
        </w:r>
        <w:r>
          <w:rPr>
            <w:rFonts w:cs="Arial" w:hAnsi="Arial" w:eastAsia="Arial" w:ascii="Arial"/>
            <w:spacing w:val="-6"/>
            <w:w w:val="100"/>
            <w:sz w:val="20"/>
            <w:szCs w:val="20"/>
          </w:rPr>
          <w:t> </w:t>
        </w:r>
        <w:r>
          <w:rPr>
            <w:rFonts w:cs="Arial" w:hAnsi="Arial" w:eastAsia="Arial" w:ascii="Arial"/>
            <w:spacing w:val="3"/>
            <w:w w:val="100"/>
            <w:sz w:val="20"/>
            <w:szCs w:val="20"/>
          </w:rPr>
          <w:t>T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e</w:t>
        </w:r>
        <w:r>
          <w:rPr>
            <w:rFonts w:cs="Arial" w:hAnsi="Arial" w:eastAsia="Arial" w:ascii="Arial"/>
            <w:spacing w:val="-1"/>
            <w:w w:val="100"/>
            <w:sz w:val="20"/>
            <w:szCs w:val="20"/>
          </w:rPr>
          <w:t>l</w:t>
        </w:r>
        <w:r>
          <w:rPr>
            <w:rFonts w:cs="Arial" w:hAnsi="Arial" w:eastAsia="Arial" w:ascii="Arial"/>
            <w:spacing w:val="2"/>
            <w:w w:val="100"/>
            <w:sz w:val="20"/>
            <w:szCs w:val="20"/>
          </w:rPr>
          <w:t>f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.:</w:t>
        </w:r>
        <w:r>
          <w:rPr>
            <w:rFonts w:cs="Arial" w:hAnsi="Arial" w:eastAsia="Arial" w:ascii="Arial"/>
            <w:spacing w:val="-4"/>
            <w:w w:val="100"/>
            <w:sz w:val="20"/>
            <w:szCs w:val="20"/>
          </w:rPr>
          <w:t> </w:t>
        </w:r>
        <w:r>
          <w:rPr>
            <w:rFonts w:cs="Arial" w:hAnsi="Arial" w:eastAsia="Arial" w:ascii="Arial"/>
            <w:spacing w:val="1"/>
            <w:w w:val="100"/>
            <w:sz w:val="20"/>
            <w:szCs w:val="20"/>
          </w:rPr>
          <w:t>7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2</w:t>
        </w:r>
        <w:r>
          <w:rPr>
            <w:rFonts w:cs="Arial" w:hAnsi="Arial" w:eastAsia="Arial" w:ascii="Arial"/>
            <w:spacing w:val="-1"/>
            <w:w w:val="100"/>
            <w:sz w:val="20"/>
            <w:szCs w:val="20"/>
          </w:rPr>
          <w:t>0</w:t>
        </w:r>
        <w:r>
          <w:rPr>
            <w:rFonts w:cs="Arial" w:hAnsi="Arial" w:eastAsia="Arial" w:ascii="Arial"/>
            <w:spacing w:val="2"/>
            <w:w w:val="100"/>
            <w:sz w:val="20"/>
            <w:szCs w:val="20"/>
          </w:rPr>
          <w:t>4</w:t>
        </w:r>
        <w:r>
          <w:rPr>
            <w:rFonts w:cs="Arial" w:hAnsi="Arial" w:eastAsia="Arial" w:ascii="Arial"/>
            <w:spacing w:val="2"/>
            <w:w w:val="100"/>
            <w:sz w:val="20"/>
            <w:szCs w:val="20"/>
          </w:rPr>
          <w:t>4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6</w:t>
        </w:r>
        <w:r>
          <w:rPr>
            <w:rFonts w:cs="Arial" w:hAnsi="Arial" w:eastAsia="Arial" w:ascii="Arial"/>
            <w:spacing w:val="-1"/>
            <w:w w:val="100"/>
            <w:sz w:val="20"/>
            <w:szCs w:val="20"/>
          </w:rPr>
          <w:t>3</w:t>
        </w:r>
        <w:r>
          <w:rPr>
            <w:rFonts w:cs="Arial" w:hAnsi="Arial" w:eastAsia="Arial" w:ascii="Arial"/>
            <w:spacing w:val="1"/>
            <w:w w:val="100"/>
            <w:sz w:val="20"/>
            <w:szCs w:val="20"/>
          </w:rPr>
          <w:t>2</w:t>
        </w:r>
        <w:r>
          <w:rPr>
            <w:rFonts w:cs="Arial" w:hAnsi="Arial" w:eastAsia="Arial" w:ascii="Arial"/>
            <w:spacing w:val="1"/>
            <w:w w:val="100"/>
            <w:sz w:val="20"/>
            <w:szCs w:val="20"/>
          </w:rPr>
          <w:t>-</w:t>
        </w:r>
        <w:r>
          <w:rPr>
            <w:rFonts w:cs="Arial" w:hAnsi="Arial" w:eastAsia="Arial" w:ascii="Arial"/>
            <w:spacing w:val="2"/>
            <w:w w:val="100"/>
            <w:sz w:val="20"/>
            <w:szCs w:val="20"/>
          </w:rPr>
          <w:t>3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3.</w:t>
        </w:r>
        <w:r>
          <w:rPr>
            <w:rFonts w:cs="Arial" w:hAnsi="Arial" w:eastAsia="Arial" w:ascii="Arial"/>
            <w:spacing w:val="-13"/>
            <w:w w:val="100"/>
            <w:sz w:val="20"/>
            <w:szCs w:val="20"/>
          </w:rPr>
          <w:t> 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e</w:t>
        </w:r>
        <w:r>
          <w:rPr>
            <w:rFonts w:cs="Arial" w:hAnsi="Arial" w:eastAsia="Arial" w:ascii="Arial"/>
            <w:spacing w:val="1"/>
            <w:w w:val="100"/>
            <w:sz w:val="20"/>
            <w:szCs w:val="20"/>
          </w:rPr>
          <w:t>-</w:t>
        </w:r>
        <w:r>
          <w:rPr>
            <w:rFonts w:cs="Arial" w:hAnsi="Arial" w:eastAsia="Arial" w:ascii="Arial"/>
            <w:spacing w:val="4"/>
            <w:w w:val="100"/>
            <w:sz w:val="20"/>
            <w:szCs w:val="20"/>
          </w:rPr>
          <w:t>m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a</w:t>
        </w:r>
        <w:r>
          <w:rPr>
            <w:rFonts w:cs="Arial" w:hAnsi="Arial" w:eastAsia="Arial" w:ascii="Arial"/>
            <w:spacing w:val="-1"/>
            <w:w w:val="100"/>
            <w:sz w:val="20"/>
            <w:szCs w:val="20"/>
          </w:rPr>
          <w:t>i</w:t>
        </w:r>
        <w:r>
          <w:rPr>
            <w:rFonts w:cs="Arial" w:hAnsi="Arial" w:eastAsia="Arial" w:ascii="Arial"/>
            <w:spacing w:val="-1"/>
            <w:w w:val="100"/>
            <w:sz w:val="20"/>
            <w:szCs w:val="20"/>
          </w:rPr>
          <w:t>l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:</w:t>
        </w:r>
        <w:r>
          <w:rPr>
            <w:rFonts w:cs="Arial" w:hAnsi="Arial" w:eastAsia="Arial" w:ascii="Arial"/>
            <w:spacing w:val="-6"/>
            <w:w w:val="100"/>
            <w:sz w:val="20"/>
            <w:szCs w:val="20"/>
          </w:rPr>
          <w:t> </w:t>
        </w:r>
        <w:r>
          <w:rPr>
            <w:rFonts w:cs="Arial" w:hAnsi="Arial" w:eastAsia="Arial" w:ascii="Arial"/>
            <w:spacing w:val="1"/>
            <w:w w:val="100"/>
            <w:sz w:val="20"/>
            <w:szCs w:val="20"/>
          </w:rPr>
          <w:t>c</w:t>
        </w:r>
        <w:r>
          <w:rPr>
            <w:rFonts w:cs="Arial" w:hAnsi="Arial" w:eastAsia="Arial" w:ascii="Arial"/>
            <w:spacing w:val="1"/>
            <w:w w:val="100"/>
            <w:sz w:val="20"/>
            <w:szCs w:val="20"/>
          </w:rPr>
          <w:t>c</w:t>
        </w:r>
        <w:r>
          <w:rPr>
            <w:rFonts w:cs="Arial" w:hAnsi="Arial" w:eastAsia="Arial" w:ascii="Arial"/>
            <w:spacing w:val="1"/>
            <w:w w:val="100"/>
            <w:sz w:val="20"/>
            <w:szCs w:val="20"/>
          </w:rPr>
          <w:t>c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u</w:t>
        </w:r>
        <w:r>
          <w:rPr>
            <w:rFonts w:cs="Arial" w:hAnsi="Arial" w:eastAsia="Arial" w:ascii="Arial"/>
            <w:spacing w:val="-1"/>
            <w:w w:val="100"/>
            <w:sz w:val="20"/>
            <w:szCs w:val="20"/>
          </w:rPr>
          <w:t>b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a</w:t>
        </w:r>
        <w:r>
          <w:rPr>
            <w:rFonts w:cs="Arial" w:hAnsi="Arial" w:eastAsia="Arial" w:ascii="Arial"/>
            <w:spacing w:val="1"/>
            <w:w w:val="100"/>
            <w:sz w:val="20"/>
            <w:szCs w:val="20"/>
          </w:rPr>
          <w:t>n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a</w:t>
        </w:r>
        <w:r>
          <w:rPr>
            <w:rFonts w:cs="Arial" w:hAnsi="Arial" w:eastAsia="Arial" w:ascii="Arial"/>
            <w:spacing w:val="1"/>
            <w:w w:val="100"/>
            <w:sz w:val="20"/>
            <w:szCs w:val="20"/>
          </w:rPr>
          <w:t>@</w:t>
        </w:r>
        <w:r>
          <w:rPr>
            <w:rFonts w:cs="Arial" w:hAnsi="Arial" w:eastAsia="Arial" w:ascii="Arial"/>
            <w:spacing w:val="1"/>
            <w:w w:val="100"/>
            <w:sz w:val="20"/>
            <w:szCs w:val="20"/>
          </w:rPr>
          <w:t>c</w:t>
        </w:r>
        <w:r>
          <w:rPr>
            <w:rFonts w:cs="Arial" w:hAnsi="Arial" w:eastAsia="Arial" w:ascii="Arial"/>
            <w:spacing w:val="1"/>
            <w:w w:val="100"/>
            <w:sz w:val="20"/>
            <w:szCs w:val="20"/>
          </w:rPr>
          <w:t>c</w:t>
        </w:r>
        <w:r>
          <w:rPr>
            <w:rFonts w:cs="Arial" w:hAnsi="Arial" w:eastAsia="Arial" w:ascii="Arial"/>
            <w:spacing w:val="1"/>
            <w:w w:val="100"/>
            <w:sz w:val="20"/>
            <w:szCs w:val="20"/>
          </w:rPr>
          <w:t>c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.</w:t>
        </w:r>
        <w:r>
          <w:rPr>
            <w:rFonts w:cs="Arial" w:hAnsi="Arial" w:eastAsia="Arial" w:ascii="Arial"/>
            <w:spacing w:val="1"/>
            <w:w w:val="100"/>
            <w:sz w:val="20"/>
            <w:szCs w:val="20"/>
          </w:rPr>
          <w:t>c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o.cu</w:t>
        </w:r>
      </w:hyperlink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sectPr>
      <w:type w:val="continuous"/>
      <w:pgSz w:w="11940" w:h="16860"/>
      <w:pgMar w:top="1580" w:bottom="280" w:left="740" w:right="3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/image1.png"/><Relationship Id="rId5" Type="http://schemas.openxmlformats.org/officeDocument/2006/relationships/hyperlink" Target="mailto:cccubana@ccc.co.cu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